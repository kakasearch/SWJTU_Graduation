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4721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14:paraId="072384A0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14:paraId="78A3941C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14:paraId="3675F9E6" w14:textId="77777777" w:rsidR="009808A0" w:rsidRDefault="009808A0" w:rsidP="009808A0">
      <w:pPr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西 南 交 通 大 学</w:t>
      </w:r>
    </w:p>
    <w:p w14:paraId="6700AC9E" w14:textId="14A0F708" w:rsidR="009808A0" w:rsidRDefault="009808A0" w:rsidP="009808A0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本科毕业设计</w:t>
      </w:r>
    </w:p>
    <w:p w14:paraId="1FEB0EDB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14:paraId="17A598CA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14:paraId="46E33DD2" w14:textId="421E048A" w:rsidR="009808A0" w:rsidRPr="00283B45" w:rsidRDefault="00AA1AAF" w:rsidP="009808A0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外文翻译</w:t>
      </w:r>
    </w:p>
    <w:p w14:paraId="16C78339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7F01E4B0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06AF42FB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0CA94139" w14:textId="77777777" w:rsidR="009808A0" w:rsidRPr="00283B45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5437D75C" w14:textId="77777777" w:rsidR="009808A0" w:rsidRPr="00B13C34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7D4DD257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2D8B3F5B" w14:textId="77777777" w:rsidR="009808A0" w:rsidRPr="00EA0726" w:rsidRDefault="009808A0" w:rsidP="00AA1AAF">
      <w:pPr>
        <w:pStyle w:val="affe"/>
        <w:ind w:leftChars="1400" w:left="3360" w:firstLineChars="0" w:firstLine="420"/>
        <w:rPr>
          <w:rFonts w:ascii="黑体" w:eastAsia="黑体" w:hAnsi="黑体"/>
          <w:szCs w:val="24"/>
          <w:u w:val="single"/>
        </w:rPr>
      </w:pPr>
      <w:r w:rsidRPr="00EC3DE8">
        <w:rPr>
          <w:rFonts w:ascii="黑体" w:eastAsia="黑体" w:hAnsi="黑体" w:hint="eastAsia"/>
          <w:szCs w:val="24"/>
        </w:rPr>
        <w:t>年</w:t>
      </w:r>
      <w:r>
        <w:rPr>
          <w:rFonts w:ascii="黑体" w:eastAsia="黑体" w:hAnsi="黑体" w:hint="eastAsia"/>
          <w:szCs w:val="24"/>
        </w:rPr>
        <w:t xml:space="preserve">  </w:t>
      </w:r>
      <w:r>
        <w:rPr>
          <w:rFonts w:ascii="黑体" w:eastAsia="黑体" w:hAnsi="黑体"/>
          <w:szCs w:val="24"/>
        </w:rPr>
        <w:t xml:space="preserve">  </w:t>
      </w:r>
      <w:r w:rsidRPr="00EC3DE8">
        <w:rPr>
          <w:rFonts w:ascii="黑体" w:eastAsia="黑体" w:hAnsi="黑体" w:hint="eastAsia"/>
          <w:szCs w:val="24"/>
        </w:rPr>
        <w:t>级</w:t>
      </w:r>
      <w:r w:rsidRPr="00EA0726">
        <w:rPr>
          <w:rFonts w:ascii="黑体" w:eastAsia="黑体" w:hAnsi="黑体" w:hint="eastAsia"/>
          <w:szCs w:val="24"/>
          <w:u w:val="single"/>
        </w:rPr>
        <w:t xml:space="preserve"> </w:t>
      </w:r>
      <w:r>
        <w:rPr>
          <w:rFonts w:ascii="黑体" w:eastAsia="黑体" w:hAnsi="黑体"/>
          <w:szCs w:val="24"/>
          <w:u w:val="single"/>
        </w:rPr>
        <w:t xml:space="preserve">    </w:t>
      </w:r>
      <w:r w:rsidRPr="00EA0726">
        <w:rPr>
          <w:rFonts w:ascii="黑体" w:eastAsia="黑体" w:hAnsi="黑体"/>
          <w:szCs w:val="24"/>
          <w:u w:val="single"/>
        </w:rPr>
        <w:t>2018</w:t>
      </w:r>
      <w:r w:rsidRPr="00EA0726">
        <w:rPr>
          <w:rFonts w:ascii="黑体" w:eastAsia="黑体" w:hAnsi="黑体" w:hint="eastAsia"/>
          <w:szCs w:val="24"/>
          <w:u w:val="single"/>
        </w:rPr>
        <w:t xml:space="preserve">级 </w:t>
      </w:r>
      <w:r w:rsidRPr="00EA0726">
        <w:rPr>
          <w:rFonts w:ascii="黑体" w:eastAsia="黑体" w:hAnsi="黑体"/>
          <w:szCs w:val="24"/>
          <w:u w:val="single"/>
        </w:rPr>
        <w:t xml:space="preserve"> </w:t>
      </w:r>
      <w:r>
        <w:rPr>
          <w:rFonts w:ascii="黑体" w:eastAsia="黑体" w:hAnsi="黑体"/>
          <w:szCs w:val="24"/>
          <w:u w:val="single"/>
        </w:rPr>
        <w:t xml:space="preserve">   </w:t>
      </w:r>
    </w:p>
    <w:p w14:paraId="520A4153" w14:textId="466F6AA6" w:rsidR="009808A0" w:rsidRPr="00EA0726" w:rsidRDefault="009808A0" w:rsidP="00AA1AAF">
      <w:pPr>
        <w:pStyle w:val="affe"/>
        <w:ind w:leftChars="1400" w:left="3360" w:firstLineChars="0" w:firstLine="420"/>
        <w:rPr>
          <w:rFonts w:ascii="黑体" w:eastAsia="黑体" w:hAnsi="黑体"/>
          <w:szCs w:val="24"/>
          <w:u w:val="single"/>
        </w:rPr>
      </w:pPr>
      <w:r>
        <w:rPr>
          <w:rFonts w:ascii="黑体" w:eastAsia="黑体" w:hAnsi="黑体" w:hint="eastAsia"/>
          <w:szCs w:val="24"/>
        </w:rPr>
        <w:t xml:space="preserve">姓  </w:t>
      </w:r>
      <w:r>
        <w:rPr>
          <w:rFonts w:ascii="黑体" w:eastAsia="黑体" w:hAnsi="黑体"/>
          <w:szCs w:val="24"/>
        </w:rPr>
        <w:t xml:space="preserve">  </w:t>
      </w:r>
      <w:r>
        <w:rPr>
          <w:rFonts w:ascii="黑体" w:eastAsia="黑体" w:hAnsi="黑体" w:hint="eastAsia"/>
          <w:szCs w:val="24"/>
        </w:rPr>
        <w:t>名</w:t>
      </w:r>
      <w:r w:rsidRPr="00EA0726">
        <w:rPr>
          <w:rFonts w:ascii="黑体" w:eastAsia="黑体" w:hAnsi="黑体" w:hint="eastAsia"/>
          <w:szCs w:val="24"/>
          <w:u w:val="single"/>
        </w:rPr>
        <w:t xml:space="preserve"> </w:t>
      </w:r>
      <w:r>
        <w:rPr>
          <w:rFonts w:ascii="黑体" w:eastAsia="黑体" w:hAnsi="黑体"/>
          <w:szCs w:val="24"/>
          <w:u w:val="single"/>
        </w:rPr>
        <w:t xml:space="preserve">    </w:t>
      </w:r>
      <w:r w:rsidR="00AA1AAF">
        <w:rPr>
          <w:rFonts w:ascii="黑体" w:eastAsia="黑体" w:hAnsi="黑体" w:hint="eastAsia"/>
          <w:szCs w:val="24"/>
          <w:u w:val="single"/>
        </w:rPr>
        <w:t>1</w:t>
      </w:r>
      <w:r w:rsidR="00AA1AAF">
        <w:rPr>
          <w:rFonts w:ascii="黑体" w:eastAsia="黑体" w:hAnsi="黑体"/>
          <w:szCs w:val="24"/>
          <w:u w:val="single"/>
        </w:rPr>
        <w:t>23123</w:t>
      </w:r>
      <w:r>
        <w:rPr>
          <w:rFonts w:ascii="黑体" w:eastAsia="黑体" w:hAnsi="黑体"/>
          <w:szCs w:val="24"/>
          <w:u w:val="single"/>
        </w:rPr>
        <w:t xml:space="preserve">     </w:t>
      </w:r>
    </w:p>
    <w:p w14:paraId="6E7900FD" w14:textId="77777777" w:rsidR="009808A0" w:rsidRPr="00EA0726" w:rsidRDefault="009808A0" w:rsidP="00AA1AAF">
      <w:pPr>
        <w:pStyle w:val="affe"/>
        <w:ind w:leftChars="1400" w:left="3360" w:firstLineChars="0" w:firstLine="420"/>
        <w:rPr>
          <w:rFonts w:ascii="黑体" w:eastAsia="黑体" w:hAnsi="黑体"/>
          <w:szCs w:val="24"/>
          <w:u w:val="single"/>
        </w:rPr>
      </w:pPr>
      <w:r>
        <w:rPr>
          <w:rFonts w:ascii="黑体" w:eastAsia="黑体" w:hAnsi="黑体" w:hint="eastAsia"/>
          <w:szCs w:val="24"/>
        </w:rPr>
        <w:t xml:space="preserve">专  </w:t>
      </w:r>
      <w:r>
        <w:rPr>
          <w:rFonts w:ascii="黑体" w:eastAsia="黑体" w:hAnsi="黑体"/>
          <w:szCs w:val="24"/>
        </w:rPr>
        <w:t xml:space="preserve">  </w:t>
      </w:r>
      <w:r>
        <w:rPr>
          <w:rFonts w:ascii="黑体" w:eastAsia="黑体" w:hAnsi="黑体" w:hint="eastAsia"/>
          <w:szCs w:val="24"/>
        </w:rPr>
        <w:t>业</w:t>
      </w:r>
      <w:r w:rsidRPr="00EA0726">
        <w:rPr>
          <w:rFonts w:ascii="黑体" w:eastAsia="黑体" w:hAnsi="黑体" w:hint="eastAsia"/>
          <w:szCs w:val="24"/>
          <w:u w:val="single"/>
        </w:rPr>
        <w:t xml:space="preserve"> </w:t>
      </w:r>
      <w:r>
        <w:rPr>
          <w:rFonts w:ascii="黑体" w:eastAsia="黑体" w:hAnsi="黑体"/>
          <w:szCs w:val="24"/>
          <w:u w:val="single"/>
        </w:rPr>
        <w:t xml:space="preserve">   </w:t>
      </w:r>
      <w:r w:rsidRPr="00EA0726">
        <w:rPr>
          <w:rFonts w:ascii="黑体" w:eastAsia="黑体" w:hAnsi="黑体" w:hint="eastAsia"/>
          <w:szCs w:val="24"/>
          <w:u w:val="single"/>
        </w:rPr>
        <w:t>铁道工程</w:t>
      </w:r>
      <w:r>
        <w:rPr>
          <w:rFonts w:ascii="黑体" w:eastAsia="黑体" w:hAnsi="黑体" w:hint="eastAsia"/>
          <w:szCs w:val="24"/>
          <w:u w:val="single"/>
        </w:rPr>
        <w:t xml:space="preserve"> </w:t>
      </w:r>
      <w:r>
        <w:rPr>
          <w:rFonts w:ascii="黑体" w:eastAsia="黑体" w:hAnsi="黑体"/>
          <w:szCs w:val="24"/>
          <w:u w:val="single"/>
        </w:rPr>
        <w:t xml:space="preserve">   </w:t>
      </w:r>
    </w:p>
    <w:p w14:paraId="3327E312" w14:textId="44A32842" w:rsidR="009808A0" w:rsidRDefault="009808A0" w:rsidP="00AA1AAF">
      <w:pPr>
        <w:pStyle w:val="affe"/>
        <w:ind w:leftChars="1400" w:left="3360" w:firstLineChars="0" w:firstLine="420"/>
        <w:rPr>
          <w:rFonts w:ascii="黑体" w:eastAsia="黑体" w:hAnsi="黑体"/>
          <w:szCs w:val="24"/>
          <w:u w:val="single"/>
        </w:rPr>
      </w:pPr>
      <w:r>
        <w:rPr>
          <w:rFonts w:ascii="黑体" w:eastAsia="黑体" w:hAnsi="黑体" w:hint="eastAsia"/>
          <w:szCs w:val="24"/>
        </w:rPr>
        <w:t>指导老师</w:t>
      </w:r>
      <w:r w:rsidRPr="00EA0726">
        <w:rPr>
          <w:rFonts w:ascii="黑体" w:eastAsia="黑体" w:hAnsi="黑体" w:hint="eastAsia"/>
          <w:szCs w:val="24"/>
          <w:u w:val="single"/>
        </w:rPr>
        <w:t xml:space="preserve"> </w:t>
      </w:r>
      <w:r>
        <w:rPr>
          <w:rFonts w:ascii="黑体" w:eastAsia="黑体" w:hAnsi="黑体"/>
          <w:szCs w:val="24"/>
          <w:u w:val="single"/>
        </w:rPr>
        <w:t xml:space="preserve">    </w:t>
      </w:r>
      <w:r w:rsidR="00AA1AAF">
        <w:rPr>
          <w:rFonts w:ascii="黑体" w:eastAsia="黑体" w:hAnsi="黑体" w:hint="eastAsia"/>
          <w:szCs w:val="24"/>
          <w:u w:val="single"/>
        </w:rPr>
        <w:t>1</w:t>
      </w:r>
      <w:r w:rsidR="00AA1AAF">
        <w:rPr>
          <w:rFonts w:ascii="黑体" w:eastAsia="黑体" w:hAnsi="黑体"/>
          <w:szCs w:val="24"/>
          <w:u w:val="single"/>
        </w:rPr>
        <w:t>23123</w:t>
      </w:r>
      <w:r>
        <w:rPr>
          <w:rFonts w:ascii="黑体" w:eastAsia="黑体" w:hAnsi="黑体"/>
          <w:szCs w:val="24"/>
          <w:u w:val="single"/>
        </w:rPr>
        <w:t xml:space="preserve">     </w:t>
      </w:r>
    </w:p>
    <w:p w14:paraId="1C3EF871" w14:textId="77777777" w:rsidR="009808A0" w:rsidRPr="00DD580E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Cs w:val="24"/>
          <w:u w:val="single"/>
        </w:rPr>
      </w:pPr>
    </w:p>
    <w:p w14:paraId="36CDC4CB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Cs w:val="24"/>
        </w:rPr>
      </w:pPr>
    </w:p>
    <w:p w14:paraId="0F036D00" w14:textId="77777777" w:rsidR="009808A0" w:rsidRDefault="009808A0" w:rsidP="009808A0">
      <w:pPr>
        <w:pStyle w:val="affe"/>
        <w:ind w:firstLineChars="0" w:firstLine="0"/>
        <w:jc w:val="center"/>
        <w:rPr>
          <w:rFonts w:ascii="黑体" w:eastAsia="黑体" w:hAnsi="黑体"/>
          <w:szCs w:val="24"/>
        </w:rPr>
      </w:pPr>
    </w:p>
    <w:p w14:paraId="117956E5" w14:textId="77777777" w:rsidR="009808A0" w:rsidRPr="004453F4" w:rsidRDefault="009808A0" w:rsidP="00AA1AAF">
      <w:pPr>
        <w:pStyle w:val="affe"/>
        <w:ind w:firstLineChars="0" w:firstLine="42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二〇二二</w:t>
      </w:r>
      <w:r w:rsidRPr="000E6E7F">
        <w:rPr>
          <w:rFonts w:ascii="宋体" w:hAnsi="宋体" w:hint="eastAsia"/>
          <w:szCs w:val="24"/>
        </w:rPr>
        <w:t>年</w:t>
      </w:r>
      <w:r>
        <w:rPr>
          <w:rFonts w:ascii="宋体" w:hAnsi="宋体" w:hint="eastAsia"/>
          <w:szCs w:val="24"/>
        </w:rPr>
        <w:t>五</w:t>
      </w:r>
      <w:r w:rsidRPr="000E6E7F">
        <w:rPr>
          <w:rFonts w:ascii="宋体" w:hAnsi="宋体" w:hint="eastAsia"/>
          <w:szCs w:val="24"/>
        </w:rPr>
        <w:t>月</w:t>
      </w:r>
    </w:p>
    <w:p w14:paraId="7B66C6C3" w14:textId="611F0E08" w:rsidR="00855CD0" w:rsidRPr="009808A0" w:rsidRDefault="00855CD0" w:rsidP="009808A0">
      <w:pPr>
        <w:widowControl/>
        <w:jc w:val="left"/>
        <w:rPr>
          <w:rFonts w:ascii="黑体" w:eastAsia="黑体"/>
        </w:rPr>
      </w:pPr>
    </w:p>
    <w:sectPr w:rsidR="00855CD0" w:rsidRPr="009808A0" w:rsidSect="00BF6E3B">
      <w:headerReference w:type="default" r:id="rId9"/>
      <w:type w:val="continuous"/>
      <w:pgSz w:w="11906" w:h="16838" w:code="9"/>
      <w:pgMar w:top="1060" w:right="960" w:bottom="280" w:left="980" w:header="8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C69F" w14:textId="77777777" w:rsidR="008B390E" w:rsidRDefault="008B390E">
      <w:r>
        <w:separator/>
      </w:r>
    </w:p>
  </w:endnote>
  <w:endnote w:type="continuationSeparator" w:id="0">
    <w:p w14:paraId="5019FCA2" w14:textId="77777777" w:rsidR="008B390E" w:rsidRDefault="008B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6A85" w14:textId="77777777" w:rsidR="008B390E" w:rsidRDefault="008B390E">
      <w:r>
        <w:separator/>
      </w:r>
    </w:p>
  </w:footnote>
  <w:footnote w:type="continuationSeparator" w:id="0">
    <w:p w14:paraId="30CE35C5" w14:textId="77777777" w:rsidR="008B390E" w:rsidRDefault="008B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DF63" w14:textId="18CA923D" w:rsidR="00756943" w:rsidRPr="00EA42C6" w:rsidRDefault="00756943">
    <w:pPr>
      <w:pStyle w:val="ab"/>
      <w:pBdr>
        <w:bottom w:val="none" w:sz="0" w:space="0" w:color="auto"/>
      </w:pBdr>
      <w:tabs>
        <w:tab w:val="clear" w:pos="8306"/>
      </w:tabs>
      <w:wordWrap w:val="0"/>
      <w:ind w:righ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55"/>
    <w:multiLevelType w:val="hybridMultilevel"/>
    <w:tmpl w:val="00000000"/>
    <w:lvl w:ilvl="0" w:tplc="26887A98">
      <w:start w:val="1"/>
      <w:numFmt w:val="lowerLetter"/>
      <w:lvlRestart w:val="0"/>
      <w:lvlText w:val="%1)"/>
      <w:lvlJc w:val="left"/>
      <w:pPr>
        <w:ind w:left="7462" w:hanging="7278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9DF68684">
      <w:start w:val="1"/>
      <w:numFmt w:val="lowerLetter"/>
      <w:lvlText w:val="%2)"/>
      <w:lvlJc w:val="left"/>
      <w:pPr>
        <w:ind w:left="526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0"/>
        <w:sz w:val="16"/>
        <w:szCs w:val="16"/>
      </w:rPr>
    </w:lvl>
    <w:lvl w:ilvl="2" w:tplc="F77E2000">
      <w:numFmt w:val="bullet"/>
      <w:lvlText w:val="•"/>
      <w:lvlJc w:val="left"/>
      <w:pPr>
        <w:ind w:left="7486" w:hanging="172"/>
      </w:pPr>
      <w:rPr>
        <w:caps w:val="0"/>
        <w:smallCaps w:val="0"/>
      </w:rPr>
    </w:lvl>
    <w:lvl w:ilvl="3" w:tplc="260CE6A0">
      <w:numFmt w:val="bullet"/>
      <w:lvlText w:val="•"/>
      <w:lvlJc w:val="left"/>
      <w:pPr>
        <w:ind w:left="7512" w:hanging="172"/>
      </w:pPr>
      <w:rPr>
        <w:caps w:val="0"/>
        <w:smallCaps w:val="0"/>
      </w:rPr>
    </w:lvl>
    <w:lvl w:ilvl="4" w:tplc="0B425AC4">
      <w:numFmt w:val="bullet"/>
      <w:lvlText w:val="•"/>
      <w:lvlJc w:val="left"/>
      <w:pPr>
        <w:ind w:left="7539" w:hanging="172"/>
      </w:pPr>
      <w:rPr>
        <w:caps w:val="0"/>
        <w:smallCaps w:val="0"/>
      </w:rPr>
    </w:lvl>
    <w:lvl w:ilvl="5" w:tplc="732831EE">
      <w:numFmt w:val="bullet"/>
      <w:lvlText w:val="•"/>
      <w:lvlJc w:val="left"/>
      <w:pPr>
        <w:ind w:left="7565" w:hanging="172"/>
      </w:pPr>
      <w:rPr>
        <w:caps w:val="0"/>
        <w:smallCaps w:val="0"/>
      </w:rPr>
    </w:lvl>
    <w:lvl w:ilvl="6" w:tplc="C1185F5A">
      <w:numFmt w:val="bullet"/>
      <w:lvlText w:val="•"/>
      <w:lvlJc w:val="left"/>
      <w:pPr>
        <w:ind w:left="7592" w:hanging="172"/>
      </w:pPr>
      <w:rPr>
        <w:caps w:val="0"/>
        <w:smallCaps w:val="0"/>
      </w:rPr>
    </w:lvl>
    <w:lvl w:ilvl="7" w:tplc="67B4F830">
      <w:numFmt w:val="bullet"/>
      <w:lvlText w:val="•"/>
      <w:lvlJc w:val="left"/>
      <w:pPr>
        <w:ind w:left="7618" w:hanging="172"/>
      </w:pPr>
      <w:rPr>
        <w:caps w:val="0"/>
        <w:smallCaps w:val="0"/>
      </w:rPr>
    </w:lvl>
    <w:lvl w:ilvl="8" w:tplc="DD48A0E0">
      <w:numFmt w:val="bullet"/>
      <w:lvlText w:val="•"/>
      <w:lvlJc w:val="left"/>
      <w:pPr>
        <w:ind w:left="7645" w:hanging="172"/>
      </w:pPr>
      <w:rPr>
        <w:caps w:val="0"/>
        <w:smallCaps w:val="0"/>
      </w:rPr>
    </w:lvl>
  </w:abstractNum>
  <w:abstractNum w:abstractNumId="1" w15:restartNumberingAfterBreak="0">
    <w:nsid w:val="00000056"/>
    <w:multiLevelType w:val="hybridMultilevel"/>
    <w:tmpl w:val="00000000"/>
    <w:lvl w:ilvl="0" w:tplc="936E52C6">
      <w:start w:val="1"/>
      <w:numFmt w:val="lowerLetter"/>
      <w:lvlRestart w:val="0"/>
      <w:lvlText w:val="%1)"/>
      <w:lvlJc w:val="left"/>
      <w:pPr>
        <w:ind w:left="441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0"/>
        <w:sz w:val="16"/>
        <w:szCs w:val="16"/>
      </w:rPr>
    </w:lvl>
    <w:lvl w:ilvl="1" w:tplc="CA34B038">
      <w:numFmt w:val="bullet"/>
      <w:lvlText w:val="•"/>
      <w:lvlJc w:val="left"/>
      <w:pPr>
        <w:ind w:left="1165" w:hanging="172"/>
      </w:pPr>
      <w:rPr>
        <w:caps w:val="0"/>
        <w:smallCaps w:val="0"/>
      </w:rPr>
    </w:lvl>
    <w:lvl w:ilvl="2" w:tplc="C0A65744">
      <w:numFmt w:val="bullet"/>
      <w:lvlText w:val="•"/>
      <w:lvlJc w:val="left"/>
      <w:pPr>
        <w:ind w:left="1891" w:hanging="172"/>
      </w:pPr>
      <w:rPr>
        <w:caps w:val="0"/>
        <w:smallCaps w:val="0"/>
      </w:rPr>
    </w:lvl>
    <w:lvl w:ilvl="3" w:tplc="58C4BA8C">
      <w:numFmt w:val="bullet"/>
      <w:lvlText w:val="•"/>
      <w:lvlJc w:val="left"/>
      <w:pPr>
        <w:ind w:left="2617" w:hanging="172"/>
      </w:pPr>
      <w:rPr>
        <w:caps w:val="0"/>
        <w:smallCaps w:val="0"/>
      </w:rPr>
    </w:lvl>
    <w:lvl w:ilvl="4" w:tplc="42C8622E">
      <w:numFmt w:val="bullet"/>
      <w:lvlText w:val="•"/>
      <w:lvlJc w:val="left"/>
      <w:pPr>
        <w:ind w:left="3343" w:hanging="172"/>
      </w:pPr>
      <w:rPr>
        <w:caps w:val="0"/>
        <w:smallCaps w:val="0"/>
      </w:rPr>
    </w:lvl>
    <w:lvl w:ilvl="5" w:tplc="0FDA7A98">
      <w:numFmt w:val="bullet"/>
      <w:lvlText w:val="•"/>
      <w:lvlJc w:val="left"/>
      <w:pPr>
        <w:ind w:left="4068" w:hanging="172"/>
      </w:pPr>
      <w:rPr>
        <w:caps w:val="0"/>
        <w:smallCaps w:val="0"/>
      </w:rPr>
    </w:lvl>
    <w:lvl w:ilvl="6" w:tplc="B71AF288">
      <w:numFmt w:val="bullet"/>
      <w:lvlText w:val="•"/>
      <w:lvlJc w:val="left"/>
      <w:pPr>
        <w:ind w:left="4794" w:hanging="172"/>
      </w:pPr>
      <w:rPr>
        <w:caps w:val="0"/>
        <w:smallCaps w:val="0"/>
      </w:rPr>
    </w:lvl>
    <w:lvl w:ilvl="7" w:tplc="0B5ABCC6">
      <w:numFmt w:val="bullet"/>
      <w:lvlText w:val="•"/>
      <w:lvlJc w:val="left"/>
      <w:pPr>
        <w:ind w:left="5520" w:hanging="172"/>
      </w:pPr>
      <w:rPr>
        <w:caps w:val="0"/>
        <w:smallCaps w:val="0"/>
      </w:rPr>
    </w:lvl>
    <w:lvl w:ilvl="8" w:tplc="7D0EF674">
      <w:numFmt w:val="bullet"/>
      <w:lvlText w:val="•"/>
      <w:lvlJc w:val="left"/>
      <w:pPr>
        <w:ind w:left="6246" w:hanging="172"/>
      </w:pPr>
      <w:rPr>
        <w:caps w:val="0"/>
        <w:smallCaps w:val="0"/>
      </w:rPr>
    </w:lvl>
  </w:abstractNum>
  <w:abstractNum w:abstractNumId="2" w15:restartNumberingAfterBreak="0">
    <w:nsid w:val="00000057"/>
    <w:multiLevelType w:val="hybridMultilevel"/>
    <w:tmpl w:val="00000000"/>
    <w:lvl w:ilvl="0" w:tplc="4E709A0C">
      <w:start w:val="1"/>
      <w:numFmt w:val="lowerLetter"/>
      <w:lvlRestart w:val="0"/>
      <w:lvlText w:val="%1)"/>
      <w:lvlJc w:val="left"/>
      <w:pPr>
        <w:ind w:left="441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5BAE98EE">
      <w:start w:val="1"/>
      <w:numFmt w:val="lowerLetter"/>
      <w:lvlText w:val="%2)"/>
      <w:lvlJc w:val="left"/>
      <w:pPr>
        <w:ind w:left="526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0"/>
        <w:sz w:val="16"/>
        <w:szCs w:val="16"/>
      </w:rPr>
    </w:lvl>
    <w:lvl w:ilvl="2" w:tplc="86944616">
      <w:numFmt w:val="bullet"/>
      <w:lvlText w:val="•"/>
      <w:lvlJc w:val="left"/>
      <w:pPr>
        <w:ind w:left="1317" w:hanging="172"/>
      </w:pPr>
      <w:rPr>
        <w:caps w:val="0"/>
        <w:smallCaps w:val="0"/>
      </w:rPr>
    </w:lvl>
    <w:lvl w:ilvl="3" w:tplc="31143044">
      <w:numFmt w:val="bullet"/>
      <w:lvlText w:val="•"/>
      <w:lvlJc w:val="left"/>
      <w:pPr>
        <w:ind w:left="2115" w:hanging="172"/>
      </w:pPr>
      <w:rPr>
        <w:caps w:val="0"/>
        <w:smallCaps w:val="0"/>
      </w:rPr>
    </w:lvl>
    <w:lvl w:ilvl="4" w:tplc="F3AA6940">
      <w:numFmt w:val="bullet"/>
      <w:lvlText w:val="•"/>
      <w:lvlJc w:val="left"/>
      <w:pPr>
        <w:ind w:left="2912" w:hanging="172"/>
      </w:pPr>
      <w:rPr>
        <w:caps w:val="0"/>
        <w:smallCaps w:val="0"/>
      </w:rPr>
    </w:lvl>
    <w:lvl w:ilvl="5" w:tplc="1F72E100">
      <w:numFmt w:val="bullet"/>
      <w:lvlText w:val="•"/>
      <w:lvlJc w:val="left"/>
      <w:pPr>
        <w:ind w:left="3710" w:hanging="172"/>
      </w:pPr>
      <w:rPr>
        <w:caps w:val="0"/>
        <w:smallCaps w:val="0"/>
      </w:rPr>
    </w:lvl>
    <w:lvl w:ilvl="6" w:tplc="57C6C330">
      <w:numFmt w:val="bullet"/>
      <w:lvlText w:val="•"/>
      <w:lvlJc w:val="left"/>
      <w:pPr>
        <w:ind w:left="4507" w:hanging="172"/>
      </w:pPr>
      <w:rPr>
        <w:caps w:val="0"/>
        <w:smallCaps w:val="0"/>
      </w:rPr>
    </w:lvl>
    <w:lvl w:ilvl="7" w:tplc="B9FCAD10">
      <w:numFmt w:val="bullet"/>
      <w:lvlText w:val="•"/>
      <w:lvlJc w:val="left"/>
      <w:pPr>
        <w:ind w:left="5305" w:hanging="172"/>
      </w:pPr>
      <w:rPr>
        <w:caps w:val="0"/>
        <w:smallCaps w:val="0"/>
      </w:rPr>
    </w:lvl>
    <w:lvl w:ilvl="8" w:tplc="D05CED88">
      <w:numFmt w:val="bullet"/>
      <w:lvlText w:val="•"/>
      <w:lvlJc w:val="left"/>
      <w:pPr>
        <w:ind w:left="6102" w:hanging="172"/>
      </w:pPr>
      <w:rPr>
        <w:caps w:val="0"/>
        <w:smallCaps w:val="0"/>
      </w:rPr>
    </w:lvl>
  </w:abstractNum>
  <w:abstractNum w:abstractNumId="3" w15:restartNumberingAfterBreak="0">
    <w:nsid w:val="00000058"/>
    <w:multiLevelType w:val="hybridMultilevel"/>
    <w:tmpl w:val="00000000"/>
    <w:lvl w:ilvl="0" w:tplc="7AA0DB92">
      <w:start w:val="1"/>
      <w:numFmt w:val="lowerLetter"/>
      <w:lvlRestart w:val="0"/>
      <w:lvlText w:val="%1)"/>
      <w:lvlJc w:val="left"/>
      <w:pPr>
        <w:ind w:left="7462" w:hanging="7278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F8765576">
      <w:start w:val="1"/>
      <w:numFmt w:val="lowerLetter"/>
      <w:lvlText w:val="%2)"/>
      <w:lvlJc w:val="left"/>
      <w:pPr>
        <w:ind w:left="526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2" w:tplc="04185EF2">
      <w:numFmt w:val="bullet"/>
      <w:lvlText w:val="•"/>
      <w:lvlJc w:val="left"/>
      <w:pPr>
        <w:ind w:left="7486" w:hanging="172"/>
      </w:pPr>
      <w:rPr>
        <w:caps w:val="0"/>
        <w:smallCaps w:val="0"/>
      </w:rPr>
    </w:lvl>
    <w:lvl w:ilvl="3" w:tplc="E266F23E">
      <w:numFmt w:val="bullet"/>
      <w:lvlText w:val="•"/>
      <w:lvlJc w:val="left"/>
      <w:pPr>
        <w:ind w:left="7512" w:hanging="172"/>
      </w:pPr>
      <w:rPr>
        <w:caps w:val="0"/>
        <w:smallCaps w:val="0"/>
      </w:rPr>
    </w:lvl>
    <w:lvl w:ilvl="4" w:tplc="EA764402">
      <w:numFmt w:val="bullet"/>
      <w:lvlText w:val="•"/>
      <w:lvlJc w:val="left"/>
      <w:pPr>
        <w:ind w:left="7539" w:hanging="172"/>
      </w:pPr>
      <w:rPr>
        <w:caps w:val="0"/>
        <w:smallCaps w:val="0"/>
      </w:rPr>
    </w:lvl>
    <w:lvl w:ilvl="5" w:tplc="61B25AE0">
      <w:numFmt w:val="bullet"/>
      <w:lvlText w:val="•"/>
      <w:lvlJc w:val="left"/>
      <w:pPr>
        <w:ind w:left="7565" w:hanging="172"/>
      </w:pPr>
      <w:rPr>
        <w:caps w:val="0"/>
        <w:smallCaps w:val="0"/>
      </w:rPr>
    </w:lvl>
    <w:lvl w:ilvl="6" w:tplc="D91E0CDC">
      <w:numFmt w:val="bullet"/>
      <w:lvlText w:val="•"/>
      <w:lvlJc w:val="left"/>
      <w:pPr>
        <w:ind w:left="7592" w:hanging="172"/>
      </w:pPr>
      <w:rPr>
        <w:caps w:val="0"/>
        <w:smallCaps w:val="0"/>
      </w:rPr>
    </w:lvl>
    <w:lvl w:ilvl="7" w:tplc="9FD683B6">
      <w:numFmt w:val="bullet"/>
      <w:lvlText w:val="•"/>
      <w:lvlJc w:val="left"/>
      <w:pPr>
        <w:ind w:left="7618" w:hanging="172"/>
      </w:pPr>
      <w:rPr>
        <w:caps w:val="0"/>
        <w:smallCaps w:val="0"/>
      </w:rPr>
    </w:lvl>
    <w:lvl w:ilvl="8" w:tplc="59685D22">
      <w:numFmt w:val="bullet"/>
      <w:lvlText w:val="•"/>
      <w:lvlJc w:val="left"/>
      <w:pPr>
        <w:ind w:left="7645" w:hanging="172"/>
      </w:pPr>
      <w:rPr>
        <w:caps w:val="0"/>
        <w:smallCaps w:val="0"/>
      </w:rPr>
    </w:lvl>
  </w:abstractNum>
  <w:abstractNum w:abstractNumId="4" w15:restartNumberingAfterBreak="0">
    <w:nsid w:val="00000059"/>
    <w:multiLevelType w:val="hybridMultilevel"/>
    <w:tmpl w:val="00000000"/>
    <w:lvl w:ilvl="0" w:tplc="BEE6205E">
      <w:start w:val="1"/>
      <w:numFmt w:val="lowerLetter"/>
      <w:lvlRestart w:val="0"/>
      <w:lvlText w:val="%1)"/>
      <w:lvlJc w:val="left"/>
      <w:pPr>
        <w:ind w:left="526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0"/>
        <w:sz w:val="16"/>
        <w:szCs w:val="16"/>
      </w:rPr>
    </w:lvl>
    <w:lvl w:ilvl="1" w:tplc="20D61458">
      <w:numFmt w:val="bullet"/>
      <w:lvlText w:val="•"/>
      <w:lvlJc w:val="left"/>
      <w:pPr>
        <w:ind w:left="1237" w:hanging="172"/>
      </w:pPr>
      <w:rPr>
        <w:caps w:val="0"/>
        <w:smallCaps w:val="0"/>
      </w:rPr>
    </w:lvl>
    <w:lvl w:ilvl="2" w:tplc="CB9CD942">
      <w:numFmt w:val="bullet"/>
      <w:lvlText w:val="•"/>
      <w:lvlJc w:val="left"/>
      <w:pPr>
        <w:ind w:left="1955" w:hanging="172"/>
      </w:pPr>
      <w:rPr>
        <w:caps w:val="0"/>
        <w:smallCaps w:val="0"/>
      </w:rPr>
    </w:lvl>
    <w:lvl w:ilvl="3" w:tplc="4BAECDA0">
      <w:numFmt w:val="bullet"/>
      <w:lvlText w:val="•"/>
      <w:lvlJc w:val="left"/>
      <w:pPr>
        <w:ind w:left="2673" w:hanging="172"/>
      </w:pPr>
      <w:rPr>
        <w:caps w:val="0"/>
        <w:smallCaps w:val="0"/>
      </w:rPr>
    </w:lvl>
    <w:lvl w:ilvl="4" w:tplc="E9005982">
      <w:numFmt w:val="bullet"/>
      <w:lvlText w:val="•"/>
      <w:lvlJc w:val="left"/>
      <w:pPr>
        <w:ind w:left="3391" w:hanging="172"/>
      </w:pPr>
      <w:rPr>
        <w:caps w:val="0"/>
        <w:smallCaps w:val="0"/>
      </w:rPr>
    </w:lvl>
    <w:lvl w:ilvl="5" w:tplc="33F0C626">
      <w:numFmt w:val="bullet"/>
      <w:lvlText w:val="•"/>
      <w:lvlJc w:val="left"/>
      <w:pPr>
        <w:ind w:left="4108" w:hanging="172"/>
      </w:pPr>
      <w:rPr>
        <w:caps w:val="0"/>
        <w:smallCaps w:val="0"/>
      </w:rPr>
    </w:lvl>
    <w:lvl w:ilvl="6" w:tplc="50AE8764">
      <w:numFmt w:val="bullet"/>
      <w:lvlText w:val="•"/>
      <w:lvlJc w:val="left"/>
      <w:pPr>
        <w:ind w:left="4826" w:hanging="172"/>
      </w:pPr>
      <w:rPr>
        <w:caps w:val="0"/>
        <w:smallCaps w:val="0"/>
      </w:rPr>
    </w:lvl>
    <w:lvl w:ilvl="7" w:tplc="8EBC443A">
      <w:numFmt w:val="bullet"/>
      <w:lvlText w:val="•"/>
      <w:lvlJc w:val="left"/>
      <w:pPr>
        <w:ind w:left="5544" w:hanging="172"/>
      </w:pPr>
      <w:rPr>
        <w:caps w:val="0"/>
        <w:smallCaps w:val="0"/>
      </w:rPr>
    </w:lvl>
    <w:lvl w:ilvl="8" w:tplc="D2B064A2">
      <w:numFmt w:val="bullet"/>
      <w:lvlText w:val="•"/>
      <w:lvlJc w:val="left"/>
      <w:pPr>
        <w:ind w:left="6262" w:hanging="172"/>
      </w:pPr>
      <w:rPr>
        <w:caps w:val="0"/>
        <w:smallCaps w:val="0"/>
      </w:rPr>
    </w:lvl>
  </w:abstractNum>
  <w:abstractNum w:abstractNumId="5" w15:restartNumberingAfterBreak="0">
    <w:nsid w:val="0000005A"/>
    <w:multiLevelType w:val="hybridMultilevel"/>
    <w:tmpl w:val="00000000"/>
    <w:lvl w:ilvl="0" w:tplc="C29C7DC8">
      <w:start w:val="1"/>
      <w:numFmt w:val="lowerLetter"/>
      <w:lvlRestart w:val="0"/>
      <w:lvlText w:val="%1)"/>
      <w:lvlJc w:val="left"/>
      <w:pPr>
        <w:ind w:left="441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D4E03C40">
      <w:start w:val="1"/>
      <w:numFmt w:val="lowerLetter"/>
      <w:lvlText w:val="%2)"/>
      <w:lvlJc w:val="left"/>
      <w:pPr>
        <w:ind w:left="4664" w:hanging="4309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2" w:tplc="EEDAA98A">
      <w:numFmt w:val="bullet"/>
      <w:lvlText w:val="•"/>
      <w:lvlJc w:val="left"/>
      <w:pPr>
        <w:ind w:left="4997" w:hanging="4309"/>
      </w:pPr>
      <w:rPr>
        <w:caps w:val="0"/>
        <w:smallCaps w:val="0"/>
      </w:rPr>
    </w:lvl>
    <w:lvl w:ilvl="3" w:tplc="8078E6D2">
      <w:numFmt w:val="bullet"/>
      <w:lvlText w:val="•"/>
      <w:lvlJc w:val="left"/>
      <w:pPr>
        <w:ind w:left="5335" w:hanging="4309"/>
      </w:pPr>
      <w:rPr>
        <w:caps w:val="0"/>
        <w:smallCaps w:val="0"/>
      </w:rPr>
    </w:lvl>
    <w:lvl w:ilvl="4" w:tplc="B97ECBDE">
      <w:numFmt w:val="bullet"/>
      <w:lvlText w:val="•"/>
      <w:lvlJc w:val="left"/>
      <w:pPr>
        <w:ind w:left="5672" w:hanging="4309"/>
      </w:pPr>
      <w:rPr>
        <w:caps w:val="0"/>
        <w:smallCaps w:val="0"/>
      </w:rPr>
    </w:lvl>
    <w:lvl w:ilvl="5" w:tplc="9176D216">
      <w:numFmt w:val="bullet"/>
      <w:lvlText w:val="•"/>
      <w:lvlJc w:val="left"/>
      <w:pPr>
        <w:ind w:left="6010" w:hanging="4309"/>
      </w:pPr>
      <w:rPr>
        <w:caps w:val="0"/>
        <w:smallCaps w:val="0"/>
      </w:rPr>
    </w:lvl>
    <w:lvl w:ilvl="6" w:tplc="2F8467F2">
      <w:numFmt w:val="bullet"/>
      <w:lvlText w:val="•"/>
      <w:lvlJc w:val="left"/>
      <w:pPr>
        <w:ind w:left="6347" w:hanging="4309"/>
      </w:pPr>
      <w:rPr>
        <w:caps w:val="0"/>
        <w:smallCaps w:val="0"/>
      </w:rPr>
    </w:lvl>
    <w:lvl w:ilvl="7" w:tplc="463254A6">
      <w:numFmt w:val="bullet"/>
      <w:lvlText w:val="•"/>
      <w:lvlJc w:val="left"/>
      <w:pPr>
        <w:ind w:left="6685" w:hanging="4309"/>
      </w:pPr>
      <w:rPr>
        <w:caps w:val="0"/>
        <w:smallCaps w:val="0"/>
      </w:rPr>
    </w:lvl>
    <w:lvl w:ilvl="8" w:tplc="F65CB1F2">
      <w:numFmt w:val="bullet"/>
      <w:lvlText w:val="•"/>
      <w:lvlJc w:val="left"/>
      <w:pPr>
        <w:ind w:left="7022" w:hanging="4309"/>
      </w:pPr>
      <w:rPr>
        <w:caps w:val="0"/>
        <w:smallCaps w:val="0"/>
      </w:rPr>
    </w:lvl>
  </w:abstractNum>
  <w:abstractNum w:abstractNumId="6" w15:restartNumberingAfterBreak="0">
    <w:nsid w:val="0000005B"/>
    <w:multiLevelType w:val="multilevel"/>
    <w:tmpl w:val="00000000"/>
    <w:lvl w:ilvl="0">
      <w:start w:val="3"/>
      <w:numFmt w:val="decimal"/>
      <w:lvlRestart w:val="0"/>
      <w:lvlText w:val="%1"/>
      <w:lvlJc w:val="left"/>
      <w:pPr>
        <w:ind w:left="894" w:hanging="624"/>
      </w:pPr>
      <w:rPr>
        <w:caps w:val="0"/>
        <w:smallCaps w:val="0"/>
      </w:rPr>
    </w:lvl>
    <w:lvl w:ilvl="1">
      <w:start w:val="3"/>
      <w:numFmt w:val="decimal"/>
      <w:lvlText w:val="%1.%2"/>
      <w:lvlJc w:val="left"/>
      <w:pPr>
        <w:ind w:left="894" w:hanging="624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w w:val="91"/>
        <w:sz w:val="20"/>
        <w:szCs w:val="20"/>
      </w:rPr>
    </w:lvl>
    <w:lvl w:ilvl="2">
      <w:start w:val="1"/>
      <w:numFmt w:val="lowerLetter"/>
      <w:lvlText w:val="%3)"/>
      <w:lvlJc w:val="left"/>
      <w:pPr>
        <w:ind w:left="526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0"/>
        <w:sz w:val="16"/>
        <w:szCs w:val="16"/>
      </w:rPr>
    </w:lvl>
    <w:lvl w:ilvl="3">
      <w:numFmt w:val="bullet"/>
      <w:lvlText w:val="•"/>
      <w:lvlJc w:val="left"/>
      <w:pPr>
        <w:ind w:left="2410" w:hanging="172"/>
      </w:pPr>
      <w:rPr>
        <w:caps w:val="0"/>
        <w:smallCaps w:val="0"/>
      </w:rPr>
    </w:lvl>
    <w:lvl w:ilvl="4">
      <w:numFmt w:val="bullet"/>
      <w:lvlText w:val="•"/>
      <w:lvlJc w:val="left"/>
      <w:pPr>
        <w:ind w:left="3166" w:hanging="172"/>
      </w:pPr>
      <w:rPr>
        <w:caps w:val="0"/>
        <w:smallCaps w:val="0"/>
      </w:rPr>
    </w:lvl>
    <w:lvl w:ilvl="5">
      <w:numFmt w:val="bullet"/>
      <w:lvlText w:val="•"/>
      <w:lvlJc w:val="left"/>
      <w:pPr>
        <w:ind w:left="3921" w:hanging="172"/>
      </w:pPr>
      <w:rPr>
        <w:caps w:val="0"/>
        <w:smallCaps w:val="0"/>
      </w:rPr>
    </w:lvl>
    <w:lvl w:ilvl="6">
      <w:numFmt w:val="bullet"/>
      <w:lvlText w:val="•"/>
      <w:lvlJc w:val="left"/>
      <w:pPr>
        <w:ind w:left="4676" w:hanging="172"/>
      </w:pPr>
      <w:rPr>
        <w:caps w:val="0"/>
        <w:smallCaps w:val="0"/>
      </w:rPr>
    </w:lvl>
    <w:lvl w:ilvl="7">
      <w:numFmt w:val="bullet"/>
      <w:lvlText w:val="•"/>
      <w:lvlJc w:val="left"/>
      <w:pPr>
        <w:ind w:left="5431" w:hanging="172"/>
      </w:pPr>
      <w:rPr>
        <w:caps w:val="0"/>
        <w:smallCaps w:val="0"/>
      </w:rPr>
    </w:lvl>
    <w:lvl w:ilvl="8">
      <w:numFmt w:val="bullet"/>
      <w:lvlText w:val="•"/>
      <w:lvlJc w:val="left"/>
      <w:pPr>
        <w:ind w:left="6187" w:hanging="172"/>
      </w:pPr>
      <w:rPr>
        <w:caps w:val="0"/>
        <w:smallCaps w:val="0"/>
      </w:rPr>
    </w:lvl>
  </w:abstractNum>
  <w:abstractNum w:abstractNumId="7" w15:restartNumberingAfterBreak="0">
    <w:nsid w:val="0000005C"/>
    <w:multiLevelType w:val="hybridMultilevel"/>
    <w:tmpl w:val="00000000"/>
    <w:lvl w:ilvl="0" w:tplc="E7822710">
      <w:start w:val="1"/>
      <w:numFmt w:val="lowerLetter"/>
      <w:lvlRestart w:val="0"/>
      <w:lvlText w:val="%1)"/>
      <w:lvlJc w:val="left"/>
      <w:pPr>
        <w:ind w:left="7377" w:hanging="7278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ED6E52FC">
      <w:start w:val="1"/>
      <w:numFmt w:val="lowerLetter"/>
      <w:lvlText w:val="%2)"/>
      <w:lvlJc w:val="left"/>
      <w:pPr>
        <w:ind w:left="441" w:hanging="17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0"/>
        <w:sz w:val="16"/>
        <w:szCs w:val="16"/>
      </w:rPr>
    </w:lvl>
    <w:lvl w:ilvl="2" w:tplc="1BBE88D6">
      <w:numFmt w:val="bullet"/>
      <w:lvlText w:val="•"/>
      <w:lvlJc w:val="left"/>
      <w:pPr>
        <w:ind w:left="7415" w:hanging="172"/>
      </w:pPr>
      <w:rPr>
        <w:caps w:val="0"/>
        <w:smallCaps w:val="0"/>
      </w:rPr>
    </w:lvl>
    <w:lvl w:ilvl="3" w:tplc="D9EE24EA">
      <w:numFmt w:val="bullet"/>
      <w:lvlText w:val="•"/>
      <w:lvlJc w:val="left"/>
      <w:pPr>
        <w:ind w:left="7450" w:hanging="172"/>
      </w:pPr>
      <w:rPr>
        <w:caps w:val="0"/>
        <w:smallCaps w:val="0"/>
      </w:rPr>
    </w:lvl>
    <w:lvl w:ilvl="4" w:tplc="7B6A1FD2">
      <w:numFmt w:val="bullet"/>
      <w:lvlText w:val="•"/>
      <w:lvlJc w:val="left"/>
      <w:pPr>
        <w:ind w:left="7486" w:hanging="172"/>
      </w:pPr>
      <w:rPr>
        <w:caps w:val="0"/>
        <w:smallCaps w:val="0"/>
      </w:rPr>
    </w:lvl>
    <w:lvl w:ilvl="5" w:tplc="225220C6">
      <w:numFmt w:val="bullet"/>
      <w:lvlText w:val="•"/>
      <w:lvlJc w:val="left"/>
      <w:pPr>
        <w:ind w:left="7521" w:hanging="172"/>
      </w:pPr>
      <w:rPr>
        <w:caps w:val="0"/>
        <w:smallCaps w:val="0"/>
      </w:rPr>
    </w:lvl>
    <w:lvl w:ilvl="6" w:tplc="C3F8AE06">
      <w:numFmt w:val="bullet"/>
      <w:lvlText w:val="•"/>
      <w:lvlJc w:val="left"/>
      <w:pPr>
        <w:ind w:left="7556" w:hanging="172"/>
      </w:pPr>
      <w:rPr>
        <w:caps w:val="0"/>
        <w:smallCaps w:val="0"/>
      </w:rPr>
    </w:lvl>
    <w:lvl w:ilvl="7" w:tplc="A2008772">
      <w:numFmt w:val="bullet"/>
      <w:lvlText w:val="•"/>
      <w:lvlJc w:val="left"/>
      <w:pPr>
        <w:ind w:left="7591" w:hanging="172"/>
      </w:pPr>
      <w:rPr>
        <w:caps w:val="0"/>
        <w:smallCaps w:val="0"/>
      </w:rPr>
    </w:lvl>
    <w:lvl w:ilvl="8" w:tplc="AC943F8E">
      <w:numFmt w:val="bullet"/>
      <w:lvlText w:val="•"/>
      <w:lvlJc w:val="left"/>
      <w:pPr>
        <w:ind w:left="7627" w:hanging="172"/>
      </w:pPr>
      <w:rPr>
        <w:caps w:val="0"/>
        <w:smallCaps w:val="0"/>
      </w:rPr>
    </w:lvl>
  </w:abstractNum>
  <w:abstractNum w:abstractNumId="8" w15:restartNumberingAfterBreak="0">
    <w:nsid w:val="00000062"/>
    <w:multiLevelType w:val="multilevel"/>
    <w:tmpl w:val="77241B00"/>
    <w:lvl w:ilvl="0">
      <w:start w:val="1"/>
      <w:numFmt w:val="decimal"/>
      <w:lvlRestart w:val="0"/>
      <w:lvlText w:val="%1"/>
      <w:lvlJc w:val="left"/>
      <w:pPr>
        <w:ind w:left="854" w:hanging="624"/>
      </w:pPr>
      <w:rPr>
        <w:rFonts w:ascii="Arial" w:eastAsia="宋体" w:hAnsi="Arial" w:cs="Arial" w:hint="default"/>
        <w:b w:val="0"/>
        <w:bCs w:val="0"/>
        <w:i w:val="0"/>
        <w:iCs w:val="0"/>
        <w:caps w:val="0"/>
        <w:smallCaps w:val="0"/>
        <w:color w:val="231F20"/>
        <w:w w:val="91"/>
        <w:sz w:val="23"/>
        <w:szCs w:val="23"/>
      </w:rPr>
    </w:lvl>
    <w:lvl w:ilvl="1">
      <w:start w:val="1"/>
      <w:numFmt w:val="decimal"/>
      <w:lvlText w:val="%1.%2"/>
      <w:lvlJc w:val="left"/>
      <w:pPr>
        <w:ind w:left="854" w:hanging="624"/>
      </w:pPr>
      <w:rPr>
        <w:rFonts w:hint="eastAsia"/>
        <w:caps w:val="0"/>
        <w:smallCaps w:val="0"/>
        <w:w w:val="91"/>
      </w:rPr>
    </w:lvl>
    <w:lvl w:ilvl="2">
      <w:numFmt w:val="bullet"/>
      <w:lvlText w:val="•"/>
      <w:lvlJc w:val="left"/>
      <w:pPr>
        <w:ind w:left="1597" w:hanging="624"/>
      </w:pPr>
      <w:rPr>
        <w:rFonts w:hint="eastAsia"/>
        <w:caps w:val="0"/>
        <w:smallCaps w:val="0"/>
      </w:rPr>
    </w:lvl>
    <w:lvl w:ilvl="3">
      <w:numFmt w:val="bullet"/>
      <w:lvlText w:val="•"/>
      <w:lvlJc w:val="left"/>
      <w:pPr>
        <w:ind w:left="2335" w:hanging="624"/>
      </w:pPr>
      <w:rPr>
        <w:rFonts w:hint="eastAsia"/>
        <w:caps w:val="0"/>
        <w:smallCaps w:val="0"/>
      </w:rPr>
    </w:lvl>
    <w:lvl w:ilvl="4">
      <w:numFmt w:val="bullet"/>
      <w:lvlText w:val="•"/>
      <w:lvlJc w:val="left"/>
      <w:pPr>
        <w:ind w:left="3072" w:hanging="624"/>
      </w:pPr>
      <w:rPr>
        <w:rFonts w:hint="eastAsia"/>
        <w:caps w:val="0"/>
        <w:smallCaps w:val="0"/>
      </w:rPr>
    </w:lvl>
    <w:lvl w:ilvl="5">
      <w:numFmt w:val="bullet"/>
      <w:lvlText w:val="•"/>
      <w:lvlJc w:val="left"/>
      <w:pPr>
        <w:ind w:left="3810" w:hanging="624"/>
      </w:pPr>
      <w:rPr>
        <w:rFonts w:hint="eastAsia"/>
        <w:caps w:val="0"/>
        <w:smallCaps w:val="0"/>
      </w:rPr>
    </w:lvl>
    <w:lvl w:ilvl="6">
      <w:numFmt w:val="bullet"/>
      <w:lvlText w:val="•"/>
      <w:lvlJc w:val="left"/>
      <w:pPr>
        <w:ind w:left="4547" w:hanging="624"/>
      </w:pPr>
      <w:rPr>
        <w:rFonts w:hint="eastAsia"/>
        <w:caps w:val="0"/>
        <w:smallCaps w:val="0"/>
      </w:rPr>
    </w:lvl>
    <w:lvl w:ilvl="7">
      <w:numFmt w:val="bullet"/>
      <w:lvlText w:val="•"/>
      <w:lvlJc w:val="left"/>
      <w:pPr>
        <w:ind w:left="5285" w:hanging="624"/>
      </w:pPr>
      <w:rPr>
        <w:rFonts w:hint="eastAsia"/>
        <w:caps w:val="0"/>
        <w:smallCaps w:val="0"/>
      </w:rPr>
    </w:lvl>
    <w:lvl w:ilvl="8">
      <w:numFmt w:val="bullet"/>
      <w:lvlText w:val="•"/>
      <w:lvlJc w:val="left"/>
      <w:pPr>
        <w:ind w:left="6022" w:hanging="624"/>
      </w:pPr>
      <w:rPr>
        <w:rFonts w:hint="eastAsia"/>
        <w:caps w:val="0"/>
        <w:smallCaps w:val="0"/>
      </w:rPr>
    </w:lvl>
  </w:abstractNum>
  <w:abstractNum w:abstractNumId="9" w15:restartNumberingAfterBreak="0">
    <w:nsid w:val="0C5664ED"/>
    <w:multiLevelType w:val="multilevel"/>
    <w:tmpl w:val="8BF009A6"/>
    <w:lvl w:ilvl="0">
      <w:start w:val="3"/>
      <w:numFmt w:val="decimal"/>
      <w:suff w:val="space"/>
      <w:lvlText w:val="第%1章"/>
      <w:lvlJc w:val="left"/>
      <w:pPr>
        <w:ind w:left="1011" w:hanging="720"/>
      </w:pPr>
      <w:rPr>
        <w:rFonts w:eastAsia="黑体" w:hint="eastAsia"/>
      </w:rPr>
    </w:lvl>
    <w:lvl w:ilvl="1">
      <w:start w:val="1"/>
      <w:numFmt w:val="decimal"/>
      <w:suff w:val="space"/>
      <w:lvlText w:val="%1.%2"/>
      <w:lvlJc w:val="left"/>
      <w:pPr>
        <w:ind w:left="1131" w:hanging="420"/>
      </w:pPr>
    </w:lvl>
    <w:lvl w:ilvl="2">
      <w:start w:val="1"/>
      <w:numFmt w:val="decimal"/>
      <w:suff w:val="space"/>
      <w:lvlText w:val="%1.%2.%3"/>
      <w:lvlJc w:val="left"/>
      <w:pPr>
        <w:ind w:left="1077" w:hanging="36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71"/>
        </w:tabs>
        <w:ind w:left="197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91"/>
        </w:tabs>
        <w:ind w:left="239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11"/>
        </w:tabs>
        <w:ind w:left="281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31"/>
        </w:tabs>
        <w:ind w:left="323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51"/>
        </w:tabs>
        <w:ind w:left="365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71"/>
        </w:tabs>
        <w:ind w:left="4071" w:hanging="420"/>
      </w:pPr>
      <w:rPr>
        <w:rFonts w:hint="eastAsia"/>
      </w:rPr>
    </w:lvl>
  </w:abstractNum>
  <w:abstractNum w:abstractNumId="10" w15:restartNumberingAfterBreak="0">
    <w:nsid w:val="0E492AAD"/>
    <w:multiLevelType w:val="hybridMultilevel"/>
    <w:tmpl w:val="D688D7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247B85"/>
    <w:multiLevelType w:val="hybridMultilevel"/>
    <w:tmpl w:val="04F4664C"/>
    <w:lvl w:ilvl="0" w:tplc="D4E03C40">
      <w:start w:val="1"/>
      <w:numFmt w:val="lowerLetter"/>
      <w:lvlText w:val="%1)"/>
      <w:lvlJc w:val="left"/>
      <w:pPr>
        <w:ind w:left="420" w:hanging="42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8F3CF4"/>
    <w:multiLevelType w:val="hybridMultilevel"/>
    <w:tmpl w:val="294CD0EC"/>
    <w:lvl w:ilvl="0" w:tplc="D4E03C40">
      <w:start w:val="1"/>
      <w:numFmt w:val="lowerLetter"/>
      <w:lvlText w:val="%1)"/>
      <w:lvlJc w:val="left"/>
      <w:pPr>
        <w:ind w:left="420" w:hanging="42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6077B6"/>
    <w:multiLevelType w:val="multilevel"/>
    <w:tmpl w:val="46A23A8A"/>
    <w:lvl w:ilvl="0">
      <w:start w:val="1"/>
      <w:numFmt w:val="decimal"/>
      <w:pStyle w:val="a"/>
      <w:suff w:val="space"/>
      <w:lvlText w:val="附录%1"/>
      <w:lvlJc w:val="left"/>
      <w:pPr>
        <w:ind w:left="0" w:firstLine="291"/>
      </w:pPr>
      <w:rPr>
        <w:rFonts w:eastAsia="黑体" w:hint="eastAsia"/>
      </w:rPr>
    </w:lvl>
    <w:lvl w:ilvl="1">
      <w:start w:val="1"/>
      <w:numFmt w:val="decimal"/>
      <w:suff w:val="space"/>
      <w:lvlText w:val="%1.%2"/>
      <w:lvlJc w:val="left"/>
      <w:pPr>
        <w:ind w:left="1131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077" w:hanging="36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71"/>
        </w:tabs>
        <w:ind w:left="197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91"/>
        </w:tabs>
        <w:ind w:left="239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11"/>
        </w:tabs>
        <w:ind w:left="281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31"/>
        </w:tabs>
        <w:ind w:left="323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51"/>
        </w:tabs>
        <w:ind w:left="365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71"/>
        </w:tabs>
        <w:ind w:left="4071" w:hanging="420"/>
      </w:pPr>
      <w:rPr>
        <w:rFonts w:hint="eastAsia"/>
      </w:rPr>
    </w:lvl>
  </w:abstractNum>
  <w:abstractNum w:abstractNumId="14" w15:restartNumberingAfterBreak="0">
    <w:nsid w:val="2F4F2BDD"/>
    <w:multiLevelType w:val="hybridMultilevel"/>
    <w:tmpl w:val="6292D1A2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2B0D1D"/>
    <w:multiLevelType w:val="hybridMultilevel"/>
    <w:tmpl w:val="9E8038F4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5C2448"/>
    <w:multiLevelType w:val="hybridMultilevel"/>
    <w:tmpl w:val="15BE90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723968"/>
    <w:multiLevelType w:val="hybridMultilevel"/>
    <w:tmpl w:val="FF0AEB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2143F6"/>
    <w:multiLevelType w:val="hybridMultilevel"/>
    <w:tmpl w:val="81FE7F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AB69B5"/>
    <w:multiLevelType w:val="hybridMultilevel"/>
    <w:tmpl w:val="02608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9612FA"/>
    <w:multiLevelType w:val="hybridMultilevel"/>
    <w:tmpl w:val="7AB284E4"/>
    <w:lvl w:ilvl="0" w:tplc="1BBE88D6">
      <w:numFmt w:val="bullet"/>
      <w:lvlText w:val="•"/>
      <w:lvlJc w:val="left"/>
      <w:pPr>
        <w:ind w:left="1155" w:hanging="420"/>
      </w:pPr>
      <w:rPr>
        <w:caps w:val="0"/>
        <w:smallCaps w:val="0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1" w15:restartNumberingAfterBreak="0">
    <w:nsid w:val="79312C2F"/>
    <w:multiLevelType w:val="hybridMultilevel"/>
    <w:tmpl w:val="5400FCAE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335A3A"/>
    <w:multiLevelType w:val="hybridMultilevel"/>
    <w:tmpl w:val="783ABC68"/>
    <w:lvl w:ilvl="0" w:tplc="D4E03C40">
      <w:start w:val="1"/>
      <w:numFmt w:val="lowerLetter"/>
      <w:lvlText w:val="%1)"/>
      <w:lvlJc w:val="left"/>
      <w:pPr>
        <w:ind w:left="755" w:hanging="42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color w:val="231F20"/>
        <w:spacing w:val="0"/>
        <w:w w:val="81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1175" w:hanging="420"/>
      </w:pPr>
    </w:lvl>
    <w:lvl w:ilvl="2" w:tplc="0409001B" w:tentative="1">
      <w:start w:val="1"/>
      <w:numFmt w:val="lowerRoman"/>
      <w:lvlText w:val="%3."/>
      <w:lvlJc w:val="right"/>
      <w:pPr>
        <w:ind w:left="1595" w:hanging="420"/>
      </w:pPr>
    </w:lvl>
    <w:lvl w:ilvl="3" w:tplc="0409000F" w:tentative="1">
      <w:start w:val="1"/>
      <w:numFmt w:val="decimal"/>
      <w:lvlText w:val="%4."/>
      <w:lvlJc w:val="left"/>
      <w:pPr>
        <w:ind w:left="2015" w:hanging="420"/>
      </w:pPr>
    </w:lvl>
    <w:lvl w:ilvl="4" w:tplc="04090019" w:tentative="1">
      <w:start w:val="1"/>
      <w:numFmt w:val="lowerLetter"/>
      <w:lvlText w:val="%5)"/>
      <w:lvlJc w:val="left"/>
      <w:pPr>
        <w:ind w:left="2435" w:hanging="420"/>
      </w:pPr>
    </w:lvl>
    <w:lvl w:ilvl="5" w:tplc="0409001B" w:tentative="1">
      <w:start w:val="1"/>
      <w:numFmt w:val="lowerRoman"/>
      <w:lvlText w:val="%6."/>
      <w:lvlJc w:val="right"/>
      <w:pPr>
        <w:ind w:left="2855" w:hanging="420"/>
      </w:pPr>
    </w:lvl>
    <w:lvl w:ilvl="6" w:tplc="0409000F" w:tentative="1">
      <w:start w:val="1"/>
      <w:numFmt w:val="decimal"/>
      <w:lvlText w:val="%7."/>
      <w:lvlJc w:val="left"/>
      <w:pPr>
        <w:ind w:left="3275" w:hanging="420"/>
      </w:pPr>
    </w:lvl>
    <w:lvl w:ilvl="7" w:tplc="04090019" w:tentative="1">
      <w:start w:val="1"/>
      <w:numFmt w:val="lowerLetter"/>
      <w:lvlText w:val="%8)"/>
      <w:lvlJc w:val="left"/>
      <w:pPr>
        <w:ind w:left="3695" w:hanging="420"/>
      </w:pPr>
    </w:lvl>
    <w:lvl w:ilvl="8" w:tplc="0409001B" w:tentative="1">
      <w:start w:val="1"/>
      <w:numFmt w:val="lowerRoman"/>
      <w:lvlText w:val="%9."/>
      <w:lvlJc w:val="right"/>
      <w:pPr>
        <w:ind w:left="4115" w:hanging="420"/>
      </w:pPr>
    </w:lvl>
  </w:abstractNum>
  <w:num w:numId="1" w16cid:durableId="1120418916">
    <w:abstractNumId w:val="8"/>
  </w:num>
  <w:num w:numId="2" w16cid:durableId="257519240">
    <w:abstractNumId w:val="7"/>
  </w:num>
  <w:num w:numId="3" w16cid:durableId="402142420">
    <w:abstractNumId w:val="6"/>
  </w:num>
  <w:num w:numId="4" w16cid:durableId="1994066726">
    <w:abstractNumId w:val="5"/>
  </w:num>
  <w:num w:numId="5" w16cid:durableId="1557740048">
    <w:abstractNumId w:val="4"/>
  </w:num>
  <w:num w:numId="6" w16cid:durableId="1092242220">
    <w:abstractNumId w:val="3"/>
  </w:num>
  <w:num w:numId="7" w16cid:durableId="699629558">
    <w:abstractNumId w:val="2"/>
  </w:num>
  <w:num w:numId="8" w16cid:durableId="1367488448">
    <w:abstractNumId w:val="1"/>
  </w:num>
  <w:num w:numId="9" w16cid:durableId="290552627">
    <w:abstractNumId w:val="0"/>
  </w:num>
  <w:num w:numId="10" w16cid:durableId="926957318">
    <w:abstractNumId w:val="9"/>
  </w:num>
  <w:num w:numId="11" w16cid:durableId="353728436">
    <w:abstractNumId w:val="13"/>
  </w:num>
  <w:num w:numId="12" w16cid:durableId="1943803370">
    <w:abstractNumId w:val="10"/>
  </w:num>
  <w:num w:numId="13" w16cid:durableId="1831212702">
    <w:abstractNumId w:val="14"/>
  </w:num>
  <w:num w:numId="14" w16cid:durableId="1418402326">
    <w:abstractNumId w:val="20"/>
  </w:num>
  <w:num w:numId="15" w16cid:durableId="2129543119">
    <w:abstractNumId w:val="19"/>
  </w:num>
  <w:num w:numId="16" w16cid:durableId="750394584">
    <w:abstractNumId w:val="18"/>
  </w:num>
  <w:num w:numId="17" w16cid:durableId="806359900">
    <w:abstractNumId w:val="16"/>
  </w:num>
  <w:num w:numId="18" w16cid:durableId="1491095396">
    <w:abstractNumId w:val="15"/>
  </w:num>
  <w:num w:numId="19" w16cid:durableId="2077894325">
    <w:abstractNumId w:val="17"/>
  </w:num>
  <w:num w:numId="20" w16cid:durableId="731343130">
    <w:abstractNumId w:val="21"/>
  </w:num>
  <w:num w:numId="21" w16cid:durableId="887499671">
    <w:abstractNumId w:val="22"/>
  </w:num>
  <w:num w:numId="22" w16cid:durableId="1783496764">
    <w:abstractNumId w:val="12"/>
  </w:num>
  <w:num w:numId="23" w16cid:durableId="14818011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BF"/>
    <w:rsid w:val="000027D7"/>
    <w:rsid w:val="00004216"/>
    <w:rsid w:val="00005ABC"/>
    <w:rsid w:val="00006D96"/>
    <w:rsid w:val="000073E3"/>
    <w:rsid w:val="00013818"/>
    <w:rsid w:val="00013F15"/>
    <w:rsid w:val="00013F36"/>
    <w:rsid w:val="00017385"/>
    <w:rsid w:val="0002212E"/>
    <w:rsid w:val="00024FC7"/>
    <w:rsid w:val="00025C9E"/>
    <w:rsid w:val="00026863"/>
    <w:rsid w:val="00031F85"/>
    <w:rsid w:val="000329E6"/>
    <w:rsid w:val="000338CD"/>
    <w:rsid w:val="00037C17"/>
    <w:rsid w:val="00040E38"/>
    <w:rsid w:val="00042B0D"/>
    <w:rsid w:val="0004536F"/>
    <w:rsid w:val="00045DAD"/>
    <w:rsid w:val="0004621F"/>
    <w:rsid w:val="00046C81"/>
    <w:rsid w:val="000659D4"/>
    <w:rsid w:val="000665EE"/>
    <w:rsid w:val="0006725A"/>
    <w:rsid w:val="00067C98"/>
    <w:rsid w:val="00075195"/>
    <w:rsid w:val="00080DE6"/>
    <w:rsid w:val="00081D3A"/>
    <w:rsid w:val="00082176"/>
    <w:rsid w:val="000854A1"/>
    <w:rsid w:val="00085E12"/>
    <w:rsid w:val="00086086"/>
    <w:rsid w:val="00091C45"/>
    <w:rsid w:val="00094530"/>
    <w:rsid w:val="00095906"/>
    <w:rsid w:val="000971E0"/>
    <w:rsid w:val="000972AE"/>
    <w:rsid w:val="000A27D0"/>
    <w:rsid w:val="000B2A37"/>
    <w:rsid w:val="000B2ADF"/>
    <w:rsid w:val="000B2BBC"/>
    <w:rsid w:val="000B388A"/>
    <w:rsid w:val="000B4D67"/>
    <w:rsid w:val="000B624A"/>
    <w:rsid w:val="000B74F9"/>
    <w:rsid w:val="000C27D7"/>
    <w:rsid w:val="000C3E1B"/>
    <w:rsid w:val="000C6ED5"/>
    <w:rsid w:val="000C7B66"/>
    <w:rsid w:val="000D02A8"/>
    <w:rsid w:val="000D2022"/>
    <w:rsid w:val="000D4B97"/>
    <w:rsid w:val="000E168A"/>
    <w:rsid w:val="000E1EB2"/>
    <w:rsid w:val="000E317F"/>
    <w:rsid w:val="000E3221"/>
    <w:rsid w:val="000E7774"/>
    <w:rsid w:val="000F5F07"/>
    <w:rsid w:val="000F7249"/>
    <w:rsid w:val="0010475E"/>
    <w:rsid w:val="00111068"/>
    <w:rsid w:val="00111289"/>
    <w:rsid w:val="001127EA"/>
    <w:rsid w:val="001135F3"/>
    <w:rsid w:val="001145CA"/>
    <w:rsid w:val="00116684"/>
    <w:rsid w:val="00117031"/>
    <w:rsid w:val="00117122"/>
    <w:rsid w:val="001232F0"/>
    <w:rsid w:val="00123FC1"/>
    <w:rsid w:val="001241F2"/>
    <w:rsid w:val="00127219"/>
    <w:rsid w:val="00127600"/>
    <w:rsid w:val="001301F7"/>
    <w:rsid w:val="00130280"/>
    <w:rsid w:val="0013129A"/>
    <w:rsid w:val="001322FB"/>
    <w:rsid w:val="00132F7A"/>
    <w:rsid w:val="00135B74"/>
    <w:rsid w:val="00136883"/>
    <w:rsid w:val="00137C67"/>
    <w:rsid w:val="001408AE"/>
    <w:rsid w:val="00141911"/>
    <w:rsid w:val="0014423C"/>
    <w:rsid w:val="001445D5"/>
    <w:rsid w:val="001448B9"/>
    <w:rsid w:val="00145864"/>
    <w:rsid w:val="001616E1"/>
    <w:rsid w:val="00162B6A"/>
    <w:rsid w:val="00164CA4"/>
    <w:rsid w:val="00170131"/>
    <w:rsid w:val="00171901"/>
    <w:rsid w:val="0017464C"/>
    <w:rsid w:val="00174CB2"/>
    <w:rsid w:val="00174D22"/>
    <w:rsid w:val="00176577"/>
    <w:rsid w:val="0017777C"/>
    <w:rsid w:val="00177B95"/>
    <w:rsid w:val="0018280D"/>
    <w:rsid w:val="001828B4"/>
    <w:rsid w:val="001847ED"/>
    <w:rsid w:val="0018694F"/>
    <w:rsid w:val="001906FC"/>
    <w:rsid w:val="001939CF"/>
    <w:rsid w:val="001A0386"/>
    <w:rsid w:val="001A3166"/>
    <w:rsid w:val="001A3C28"/>
    <w:rsid w:val="001B40D7"/>
    <w:rsid w:val="001B4EC5"/>
    <w:rsid w:val="001C13CB"/>
    <w:rsid w:val="001D1DBF"/>
    <w:rsid w:val="001D2100"/>
    <w:rsid w:val="001D24C8"/>
    <w:rsid w:val="001D3B22"/>
    <w:rsid w:val="001D521F"/>
    <w:rsid w:val="001D6E43"/>
    <w:rsid w:val="001D7A3C"/>
    <w:rsid w:val="001D7DB1"/>
    <w:rsid w:val="001E445A"/>
    <w:rsid w:val="001F08A7"/>
    <w:rsid w:val="001F15B7"/>
    <w:rsid w:val="001F1815"/>
    <w:rsid w:val="001F4505"/>
    <w:rsid w:val="001F5044"/>
    <w:rsid w:val="001F64F7"/>
    <w:rsid w:val="002009B7"/>
    <w:rsid w:val="00201EE1"/>
    <w:rsid w:val="00203B8A"/>
    <w:rsid w:val="00207CB8"/>
    <w:rsid w:val="00211D98"/>
    <w:rsid w:val="00213BAF"/>
    <w:rsid w:val="002179D9"/>
    <w:rsid w:val="002224C2"/>
    <w:rsid w:val="0022362D"/>
    <w:rsid w:val="00223D11"/>
    <w:rsid w:val="00227AD5"/>
    <w:rsid w:val="00230555"/>
    <w:rsid w:val="00234C4F"/>
    <w:rsid w:val="00235212"/>
    <w:rsid w:val="00235D44"/>
    <w:rsid w:val="00236FD0"/>
    <w:rsid w:val="00237D20"/>
    <w:rsid w:val="00241329"/>
    <w:rsid w:val="002436A3"/>
    <w:rsid w:val="002458FD"/>
    <w:rsid w:val="002467F2"/>
    <w:rsid w:val="002477EC"/>
    <w:rsid w:val="00250634"/>
    <w:rsid w:val="0025286C"/>
    <w:rsid w:val="002545BB"/>
    <w:rsid w:val="00271B2F"/>
    <w:rsid w:val="00272778"/>
    <w:rsid w:val="00272D82"/>
    <w:rsid w:val="00280528"/>
    <w:rsid w:val="002806BF"/>
    <w:rsid w:val="00280BDF"/>
    <w:rsid w:val="0029312B"/>
    <w:rsid w:val="0029619F"/>
    <w:rsid w:val="00296E60"/>
    <w:rsid w:val="002976F0"/>
    <w:rsid w:val="002A1643"/>
    <w:rsid w:val="002A4A54"/>
    <w:rsid w:val="002A76C0"/>
    <w:rsid w:val="002B2BC2"/>
    <w:rsid w:val="002B7BBB"/>
    <w:rsid w:val="002C241B"/>
    <w:rsid w:val="002C367A"/>
    <w:rsid w:val="002C3D8B"/>
    <w:rsid w:val="002C553B"/>
    <w:rsid w:val="002E1B88"/>
    <w:rsid w:val="002E25FE"/>
    <w:rsid w:val="002E442B"/>
    <w:rsid w:val="002E776E"/>
    <w:rsid w:val="002F0433"/>
    <w:rsid w:val="002F3A7A"/>
    <w:rsid w:val="002F58B3"/>
    <w:rsid w:val="002F6B57"/>
    <w:rsid w:val="003008DB"/>
    <w:rsid w:val="003013D5"/>
    <w:rsid w:val="00301D51"/>
    <w:rsid w:val="0030211C"/>
    <w:rsid w:val="003028E1"/>
    <w:rsid w:val="003028F2"/>
    <w:rsid w:val="003074E1"/>
    <w:rsid w:val="00307710"/>
    <w:rsid w:val="00311009"/>
    <w:rsid w:val="00312CD5"/>
    <w:rsid w:val="0031314D"/>
    <w:rsid w:val="00313783"/>
    <w:rsid w:val="00314464"/>
    <w:rsid w:val="00314FC1"/>
    <w:rsid w:val="00316C35"/>
    <w:rsid w:val="003213D2"/>
    <w:rsid w:val="003224D1"/>
    <w:rsid w:val="00331887"/>
    <w:rsid w:val="00331B1F"/>
    <w:rsid w:val="00332356"/>
    <w:rsid w:val="00332559"/>
    <w:rsid w:val="0033410A"/>
    <w:rsid w:val="0033428E"/>
    <w:rsid w:val="00337718"/>
    <w:rsid w:val="00342135"/>
    <w:rsid w:val="00345E20"/>
    <w:rsid w:val="00352276"/>
    <w:rsid w:val="00352B2E"/>
    <w:rsid w:val="003536CF"/>
    <w:rsid w:val="00362D39"/>
    <w:rsid w:val="00367EFB"/>
    <w:rsid w:val="00370329"/>
    <w:rsid w:val="00373F6D"/>
    <w:rsid w:val="00375137"/>
    <w:rsid w:val="00375E40"/>
    <w:rsid w:val="003760C6"/>
    <w:rsid w:val="0037648F"/>
    <w:rsid w:val="003805B2"/>
    <w:rsid w:val="003809C0"/>
    <w:rsid w:val="00380F4E"/>
    <w:rsid w:val="0038254E"/>
    <w:rsid w:val="003826D8"/>
    <w:rsid w:val="0038360D"/>
    <w:rsid w:val="00383782"/>
    <w:rsid w:val="00386B32"/>
    <w:rsid w:val="00392B21"/>
    <w:rsid w:val="0039356B"/>
    <w:rsid w:val="0039434C"/>
    <w:rsid w:val="003954BF"/>
    <w:rsid w:val="0039789E"/>
    <w:rsid w:val="003A00A1"/>
    <w:rsid w:val="003A0795"/>
    <w:rsid w:val="003A20A6"/>
    <w:rsid w:val="003A61C1"/>
    <w:rsid w:val="003A6BFC"/>
    <w:rsid w:val="003B0995"/>
    <w:rsid w:val="003B2241"/>
    <w:rsid w:val="003B706D"/>
    <w:rsid w:val="003B7C4F"/>
    <w:rsid w:val="003D024E"/>
    <w:rsid w:val="003D0E0B"/>
    <w:rsid w:val="003D24F4"/>
    <w:rsid w:val="003D5AC8"/>
    <w:rsid w:val="003D5F81"/>
    <w:rsid w:val="003D633A"/>
    <w:rsid w:val="003E237D"/>
    <w:rsid w:val="003E542E"/>
    <w:rsid w:val="003E6BF0"/>
    <w:rsid w:val="00402285"/>
    <w:rsid w:val="00403298"/>
    <w:rsid w:val="00405D69"/>
    <w:rsid w:val="00407385"/>
    <w:rsid w:val="00407727"/>
    <w:rsid w:val="004162B6"/>
    <w:rsid w:val="00417612"/>
    <w:rsid w:val="00420E86"/>
    <w:rsid w:val="00426F95"/>
    <w:rsid w:val="004304B7"/>
    <w:rsid w:val="00430CDF"/>
    <w:rsid w:val="00431EAE"/>
    <w:rsid w:val="00432553"/>
    <w:rsid w:val="004352D8"/>
    <w:rsid w:val="00435B07"/>
    <w:rsid w:val="00437DCD"/>
    <w:rsid w:val="00450429"/>
    <w:rsid w:val="00452D49"/>
    <w:rsid w:val="00452F29"/>
    <w:rsid w:val="00454AC6"/>
    <w:rsid w:val="0045572E"/>
    <w:rsid w:val="00455D80"/>
    <w:rsid w:val="00457C77"/>
    <w:rsid w:val="004614B1"/>
    <w:rsid w:val="00462AAC"/>
    <w:rsid w:val="00463A7B"/>
    <w:rsid w:val="004652DC"/>
    <w:rsid w:val="00466ECC"/>
    <w:rsid w:val="004713E2"/>
    <w:rsid w:val="004765C9"/>
    <w:rsid w:val="004776DA"/>
    <w:rsid w:val="00484A13"/>
    <w:rsid w:val="004879D9"/>
    <w:rsid w:val="00490AF0"/>
    <w:rsid w:val="004918E7"/>
    <w:rsid w:val="00492E4D"/>
    <w:rsid w:val="00494268"/>
    <w:rsid w:val="00495357"/>
    <w:rsid w:val="00496664"/>
    <w:rsid w:val="00496935"/>
    <w:rsid w:val="00496CFC"/>
    <w:rsid w:val="00497151"/>
    <w:rsid w:val="00497E30"/>
    <w:rsid w:val="004A0C09"/>
    <w:rsid w:val="004A10B9"/>
    <w:rsid w:val="004A3318"/>
    <w:rsid w:val="004A3C5F"/>
    <w:rsid w:val="004A6F09"/>
    <w:rsid w:val="004B0EAC"/>
    <w:rsid w:val="004B209D"/>
    <w:rsid w:val="004B22B2"/>
    <w:rsid w:val="004B5BA6"/>
    <w:rsid w:val="004B6583"/>
    <w:rsid w:val="004B6E94"/>
    <w:rsid w:val="004C6493"/>
    <w:rsid w:val="004C7967"/>
    <w:rsid w:val="004D3821"/>
    <w:rsid w:val="004E09EF"/>
    <w:rsid w:val="004E4E58"/>
    <w:rsid w:val="004E5351"/>
    <w:rsid w:val="004E66CD"/>
    <w:rsid w:val="004E7592"/>
    <w:rsid w:val="004F1991"/>
    <w:rsid w:val="004F4118"/>
    <w:rsid w:val="004F5D0F"/>
    <w:rsid w:val="005059E2"/>
    <w:rsid w:val="00507709"/>
    <w:rsid w:val="00507C18"/>
    <w:rsid w:val="00512DA4"/>
    <w:rsid w:val="005148AB"/>
    <w:rsid w:val="0051575B"/>
    <w:rsid w:val="00520EF8"/>
    <w:rsid w:val="005217D8"/>
    <w:rsid w:val="00525308"/>
    <w:rsid w:val="00525322"/>
    <w:rsid w:val="00525A09"/>
    <w:rsid w:val="00526E0E"/>
    <w:rsid w:val="00526F2C"/>
    <w:rsid w:val="00527C2B"/>
    <w:rsid w:val="00537742"/>
    <w:rsid w:val="00543397"/>
    <w:rsid w:val="00545BDB"/>
    <w:rsid w:val="00546F0D"/>
    <w:rsid w:val="0055296D"/>
    <w:rsid w:val="005530D1"/>
    <w:rsid w:val="00557E9B"/>
    <w:rsid w:val="00560C7D"/>
    <w:rsid w:val="005612DB"/>
    <w:rsid w:val="00562B0E"/>
    <w:rsid w:val="0056560B"/>
    <w:rsid w:val="005672B1"/>
    <w:rsid w:val="005731E6"/>
    <w:rsid w:val="00573319"/>
    <w:rsid w:val="00581349"/>
    <w:rsid w:val="005823CF"/>
    <w:rsid w:val="0058667B"/>
    <w:rsid w:val="00586BB0"/>
    <w:rsid w:val="00592926"/>
    <w:rsid w:val="00593BA5"/>
    <w:rsid w:val="0059468A"/>
    <w:rsid w:val="005972F0"/>
    <w:rsid w:val="005A44E9"/>
    <w:rsid w:val="005A5296"/>
    <w:rsid w:val="005B42E9"/>
    <w:rsid w:val="005C2325"/>
    <w:rsid w:val="005C35D6"/>
    <w:rsid w:val="005D4FCB"/>
    <w:rsid w:val="005E0246"/>
    <w:rsid w:val="005E09BB"/>
    <w:rsid w:val="005F3D40"/>
    <w:rsid w:val="005F6845"/>
    <w:rsid w:val="005F68E5"/>
    <w:rsid w:val="006010E7"/>
    <w:rsid w:val="0060188E"/>
    <w:rsid w:val="00601EE9"/>
    <w:rsid w:val="00601EEB"/>
    <w:rsid w:val="00602049"/>
    <w:rsid w:val="00607C1E"/>
    <w:rsid w:val="006110BE"/>
    <w:rsid w:val="0061126F"/>
    <w:rsid w:val="00612DE2"/>
    <w:rsid w:val="00617405"/>
    <w:rsid w:val="00623103"/>
    <w:rsid w:val="0062346D"/>
    <w:rsid w:val="00624045"/>
    <w:rsid w:val="00624A6C"/>
    <w:rsid w:val="00625826"/>
    <w:rsid w:val="00627CA8"/>
    <w:rsid w:val="0063224D"/>
    <w:rsid w:val="0064009F"/>
    <w:rsid w:val="006402CB"/>
    <w:rsid w:val="00643C40"/>
    <w:rsid w:val="00645128"/>
    <w:rsid w:val="00646DEA"/>
    <w:rsid w:val="006516D8"/>
    <w:rsid w:val="00651762"/>
    <w:rsid w:val="00655E0F"/>
    <w:rsid w:val="0065745A"/>
    <w:rsid w:val="006608A5"/>
    <w:rsid w:val="00662249"/>
    <w:rsid w:val="00665133"/>
    <w:rsid w:val="00665F1C"/>
    <w:rsid w:val="00666CD4"/>
    <w:rsid w:val="00667CCF"/>
    <w:rsid w:val="00670B5A"/>
    <w:rsid w:val="0067141D"/>
    <w:rsid w:val="0068095A"/>
    <w:rsid w:val="00681667"/>
    <w:rsid w:val="006872EB"/>
    <w:rsid w:val="006924DD"/>
    <w:rsid w:val="006932B6"/>
    <w:rsid w:val="00695643"/>
    <w:rsid w:val="006960B4"/>
    <w:rsid w:val="00696407"/>
    <w:rsid w:val="006A0CB1"/>
    <w:rsid w:val="006A27A8"/>
    <w:rsid w:val="006A6AA9"/>
    <w:rsid w:val="006B0DE9"/>
    <w:rsid w:val="006B156E"/>
    <w:rsid w:val="006B5E1F"/>
    <w:rsid w:val="006C3E8D"/>
    <w:rsid w:val="006C52D6"/>
    <w:rsid w:val="006C7321"/>
    <w:rsid w:val="006D1179"/>
    <w:rsid w:val="006D1DF3"/>
    <w:rsid w:val="006D381A"/>
    <w:rsid w:val="006D5337"/>
    <w:rsid w:val="006D739C"/>
    <w:rsid w:val="006E2585"/>
    <w:rsid w:val="006E53E1"/>
    <w:rsid w:val="006E6710"/>
    <w:rsid w:val="006F08BD"/>
    <w:rsid w:val="006F4C08"/>
    <w:rsid w:val="0070032A"/>
    <w:rsid w:val="007114EC"/>
    <w:rsid w:val="00716FAC"/>
    <w:rsid w:val="00717C15"/>
    <w:rsid w:val="00720E2F"/>
    <w:rsid w:val="00721826"/>
    <w:rsid w:val="007221E9"/>
    <w:rsid w:val="00732127"/>
    <w:rsid w:val="00732D8D"/>
    <w:rsid w:val="0074019F"/>
    <w:rsid w:val="00740407"/>
    <w:rsid w:val="007404F1"/>
    <w:rsid w:val="00741C1F"/>
    <w:rsid w:val="00742A12"/>
    <w:rsid w:val="007465CF"/>
    <w:rsid w:val="00746710"/>
    <w:rsid w:val="0075018B"/>
    <w:rsid w:val="00756943"/>
    <w:rsid w:val="00756A6E"/>
    <w:rsid w:val="00756FF9"/>
    <w:rsid w:val="0076039C"/>
    <w:rsid w:val="00766ABC"/>
    <w:rsid w:val="00767A3B"/>
    <w:rsid w:val="007705A8"/>
    <w:rsid w:val="00776FD4"/>
    <w:rsid w:val="007824AB"/>
    <w:rsid w:val="00785913"/>
    <w:rsid w:val="00790334"/>
    <w:rsid w:val="00790EDF"/>
    <w:rsid w:val="00795482"/>
    <w:rsid w:val="007A08C4"/>
    <w:rsid w:val="007A20E1"/>
    <w:rsid w:val="007A5142"/>
    <w:rsid w:val="007A51F2"/>
    <w:rsid w:val="007A704D"/>
    <w:rsid w:val="007B1A8F"/>
    <w:rsid w:val="007B3265"/>
    <w:rsid w:val="007B4FF7"/>
    <w:rsid w:val="007B6627"/>
    <w:rsid w:val="007C1B56"/>
    <w:rsid w:val="007C35D3"/>
    <w:rsid w:val="007C50FA"/>
    <w:rsid w:val="007C7261"/>
    <w:rsid w:val="007D0385"/>
    <w:rsid w:val="007D065D"/>
    <w:rsid w:val="007D632A"/>
    <w:rsid w:val="007E1F7D"/>
    <w:rsid w:val="007E2DA4"/>
    <w:rsid w:val="007E5CCD"/>
    <w:rsid w:val="007F1C00"/>
    <w:rsid w:val="007F2156"/>
    <w:rsid w:val="007F7418"/>
    <w:rsid w:val="008003A0"/>
    <w:rsid w:val="00805623"/>
    <w:rsid w:val="00806CD0"/>
    <w:rsid w:val="00807FD9"/>
    <w:rsid w:val="00810C41"/>
    <w:rsid w:val="00811C3F"/>
    <w:rsid w:val="00811F33"/>
    <w:rsid w:val="008155BB"/>
    <w:rsid w:val="00816713"/>
    <w:rsid w:val="00817000"/>
    <w:rsid w:val="00821ADA"/>
    <w:rsid w:val="00821E63"/>
    <w:rsid w:val="00821F61"/>
    <w:rsid w:val="00824774"/>
    <w:rsid w:val="008274D7"/>
    <w:rsid w:val="00834428"/>
    <w:rsid w:val="008358ED"/>
    <w:rsid w:val="00836E5A"/>
    <w:rsid w:val="008441A0"/>
    <w:rsid w:val="00845F82"/>
    <w:rsid w:val="008463FB"/>
    <w:rsid w:val="00851791"/>
    <w:rsid w:val="00852F04"/>
    <w:rsid w:val="00855B33"/>
    <w:rsid w:val="00855CD0"/>
    <w:rsid w:val="00860807"/>
    <w:rsid w:val="00862B67"/>
    <w:rsid w:val="0086554A"/>
    <w:rsid w:val="00872726"/>
    <w:rsid w:val="008802BC"/>
    <w:rsid w:val="0088435D"/>
    <w:rsid w:val="00884617"/>
    <w:rsid w:val="00887B44"/>
    <w:rsid w:val="00891D37"/>
    <w:rsid w:val="00893C91"/>
    <w:rsid w:val="008A225F"/>
    <w:rsid w:val="008A324D"/>
    <w:rsid w:val="008B34F7"/>
    <w:rsid w:val="008B390E"/>
    <w:rsid w:val="008B6CE3"/>
    <w:rsid w:val="008B7B47"/>
    <w:rsid w:val="008C18C4"/>
    <w:rsid w:val="008C2D7D"/>
    <w:rsid w:val="008C3558"/>
    <w:rsid w:val="008C4C81"/>
    <w:rsid w:val="008D2998"/>
    <w:rsid w:val="008D631A"/>
    <w:rsid w:val="008E71D6"/>
    <w:rsid w:val="009009FA"/>
    <w:rsid w:val="00902197"/>
    <w:rsid w:val="0090230D"/>
    <w:rsid w:val="00904597"/>
    <w:rsid w:val="00907F39"/>
    <w:rsid w:val="009163C5"/>
    <w:rsid w:val="009169AD"/>
    <w:rsid w:val="00926231"/>
    <w:rsid w:val="0093172D"/>
    <w:rsid w:val="00935FA7"/>
    <w:rsid w:val="009360A1"/>
    <w:rsid w:val="00936C3E"/>
    <w:rsid w:val="009418A9"/>
    <w:rsid w:val="009442C4"/>
    <w:rsid w:val="00947403"/>
    <w:rsid w:val="00947850"/>
    <w:rsid w:val="009478C9"/>
    <w:rsid w:val="009507D6"/>
    <w:rsid w:val="00952431"/>
    <w:rsid w:val="009566B9"/>
    <w:rsid w:val="009622E7"/>
    <w:rsid w:val="00962B0D"/>
    <w:rsid w:val="0096352E"/>
    <w:rsid w:val="00963C1A"/>
    <w:rsid w:val="00964CA6"/>
    <w:rsid w:val="009650B6"/>
    <w:rsid w:val="00970627"/>
    <w:rsid w:val="009707B3"/>
    <w:rsid w:val="009714BF"/>
    <w:rsid w:val="0097626B"/>
    <w:rsid w:val="00977E34"/>
    <w:rsid w:val="009808A0"/>
    <w:rsid w:val="00981714"/>
    <w:rsid w:val="009826C1"/>
    <w:rsid w:val="00982F9D"/>
    <w:rsid w:val="00993FAC"/>
    <w:rsid w:val="0099526D"/>
    <w:rsid w:val="00995BE7"/>
    <w:rsid w:val="009972DB"/>
    <w:rsid w:val="009978DD"/>
    <w:rsid w:val="00997A88"/>
    <w:rsid w:val="009A0EFE"/>
    <w:rsid w:val="009A1B53"/>
    <w:rsid w:val="009B3005"/>
    <w:rsid w:val="009B4379"/>
    <w:rsid w:val="009B64E8"/>
    <w:rsid w:val="009C10EE"/>
    <w:rsid w:val="009C1DC6"/>
    <w:rsid w:val="009C42BF"/>
    <w:rsid w:val="009C444B"/>
    <w:rsid w:val="009D0BA3"/>
    <w:rsid w:val="009D1874"/>
    <w:rsid w:val="009D2B96"/>
    <w:rsid w:val="009E24FF"/>
    <w:rsid w:val="009E460D"/>
    <w:rsid w:val="009E4AD6"/>
    <w:rsid w:val="009E6C7E"/>
    <w:rsid w:val="009F058D"/>
    <w:rsid w:val="009F4835"/>
    <w:rsid w:val="009F52B6"/>
    <w:rsid w:val="009F5D27"/>
    <w:rsid w:val="00A02FC5"/>
    <w:rsid w:val="00A03799"/>
    <w:rsid w:val="00A04217"/>
    <w:rsid w:val="00A068BB"/>
    <w:rsid w:val="00A241AF"/>
    <w:rsid w:val="00A269A7"/>
    <w:rsid w:val="00A27057"/>
    <w:rsid w:val="00A272AF"/>
    <w:rsid w:val="00A408E0"/>
    <w:rsid w:val="00A417CB"/>
    <w:rsid w:val="00A42542"/>
    <w:rsid w:val="00A42AC3"/>
    <w:rsid w:val="00A43624"/>
    <w:rsid w:val="00A43EC4"/>
    <w:rsid w:val="00A4498C"/>
    <w:rsid w:val="00A45EF6"/>
    <w:rsid w:val="00A46A4A"/>
    <w:rsid w:val="00A47F95"/>
    <w:rsid w:val="00A52427"/>
    <w:rsid w:val="00A555C6"/>
    <w:rsid w:val="00A561A9"/>
    <w:rsid w:val="00A56EBB"/>
    <w:rsid w:val="00A60613"/>
    <w:rsid w:val="00A626B0"/>
    <w:rsid w:val="00A65E7E"/>
    <w:rsid w:val="00A70A22"/>
    <w:rsid w:val="00A728B1"/>
    <w:rsid w:val="00A72F14"/>
    <w:rsid w:val="00A730FB"/>
    <w:rsid w:val="00A77B3B"/>
    <w:rsid w:val="00A81E0E"/>
    <w:rsid w:val="00A84209"/>
    <w:rsid w:val="00A86456"/>
    <w:rsid w:val="00A90D9C"/>
    <w:rsid w:val="00A9128B"/>
    <w:rsid w:val="00A91D37"/>
    <w:rsid w:val="00A927C7"/>
    <w:rsid w:val="00A96478"/>
    <w:rsid w:val="00AA1AAF"/>
    <w:rsid w:val="00AA29E2"/>
    <w:rsid w:val="00AA354E"/>
    <w:rsid w:val="00AA59D3"/>
    <w:rsid w:val="00AB02E8"/>
    <w:rsid w:val="00AB0A39"/>
    <w:rsid w:val="00AB35DA"/>
    <w:rsid w:val="00AB3E44"/>
    <w:rsid w:val="00AB3FC5"/>
    <w:rsid w:val="00AB5937"/>
    <w:rsid w:val="00AC01D0"/>
    <w:rsid w:val="00AC07A9"/>
    <w:rsid w:val="00AC0AB8"/>
    <w:rsid w:val="00AC3AA5"/>
    <w:rsid w:val="00AC56C8"/>
    <w:rsid w:val="00AC6084"/>
    <w:rsid w:val="00AD2A07"/>
    <w:rsid w:val="00AD65E4"/>
    <w:rsid w:val="00AE048D"/>
    <w:rsid w:val="00AE2A4A"/>
    <w:rsid w:val="00AE6CD2"/>
    <w:rsid w:val="00AF0050"/>
    <w:rsid w:val="00AF0575"/>
    <w:rsid w:val="00AF6597"/>
    <w:rsid w:val="00B0271E"/>
    <w:rsid w:val="00B037DD"/>
    <w:rsid w:val="00B04A22"/>
    <w:rsid w:val="00B04B49"/>
    <w:rsid w:val="00B106F3"/>
    <w:rsid w:val="00B107C5"/>
    <w:rsid w:val="00B14CB6"/>
    <w:rsid w:val="00B17900"/>
    <w:rsid w:val="00B20259"/>
    <w:rsid w:val="00B21E0F"/>
    <w:rsid w:val="00B22439"/>
    <w:rsid w:val="00B24A76"/>
    <w:rsid w:val="00B26661"/>
    <w:rsid w:val="00B31840"/>
    <w:rsid w:val="00B327AB"/>
    <w:rsid w:val="00B334BA"/>
    <w:rsid w:val="00B36111"/>
    <w:rsid w:val="00B3784F"/>
    <w:rsid w:val="00B37858"/>
    <w:rsid w:val="00B410EC"/>
    <w:rsid w:val="00B42231"/>
    <w:rsid w:val="00B44337"/>
    <w:rsid w:val="00B45296"/>
    <w:rsid w:val="00B563B8"/>
    <w:rsid w:val="00B701D8"/>
    <w:rsid w:val="00B72DEE"/>
    <w:rsid w:val="00B7367C"/>
    <w:rsid w:val="00B8001E"/>
    <w:rsid w:val="00B84C98"/>
    <w:rsid w:val="00B87896"/>
    <w:rsid w:val="00B904CE"/>
    <w:rsid w:val="00B90533"/>
    <w:rsid w:val="00B92DA0"/>
    <w:rsid w:val="00B94886"/>
    <w:rsid w:val="00BA0197"/>
    <w:rsid w:val="00BA1B53"/>
    <w:rsid w:val="00BA293F"/>
    <w:rsid w:val="00BA50E0"/>
    <w:rsid w:val="00BA75A6"/>
    <w:rsid w:val="00BB1A88"/>
    <w:rsid w:val="00BB23EE"/>
    <w:rsid w:val="00BB3C06"/>
    <w:rsid w:val="00BB3CEC"/>
    <w:rsid w:val="00BB4B39"/>
    <w:rsid w:val="00BC1561"/>
    <w:rsid w:val="00BC289C"/>
    <w:rsid w:val="00BC4792"/>
    <w:rsid w:val="00BC4AF9"/>
    <w:rsid w:val="00BC4CAC"/>
    <w:rsid w:val="00BD0561"/>
    <w:rsid w:val="00BD0672"/>
    <w:rsid w:val="00BD101A"/>
    <w:rsid w:val="00BD124A"/>
    <w:rsid w:val="00BD137B"/>
    <w:rsid w:val="00BD2AA1"/>
    <w:rsid w:val="00BD3BDE"/>
    <w:rsid w:val="00BD50DB"/>
    <w:rsid w:val="00BD5FDB"/>
    <w:rsid w:val="00BD6BD7"/>
    <w:rsid w:val="00BD783A"/>
    <w:rsid w:val="00BE1838"/>
    <w:rsid w:val="00BE4BEE"/>
    <w:rsid w:val="00BE5D4F"/>
    <w:rsid w:val="00BF65BE"/>
    <w:rsid w:val="00BF69ED"/>
    <w:rsid w:val="00BF6E3B"/>
    <w:rsid w:val="00C04605"/>
    <w:rsid w:val="00C07C41"/>
    <w:rsid w:val="00C11E46"/>
    <w:rsid w:val="00C15B0B"/>
    <w:rsid w:val="00C15C5A"/>
    <w:rsid w:val="00C16CCC"/>
    <w:rsid w:val="00C177F8"/>
    <w:rsid w:val="00C237A1"/>
    <w:rsid w:val="00C23AC4"/>
    <w:rsid w:val="00C23D5A"/>
    <w:rsid w:val="00C24563"/>
    <w:rsid w:val="00C26630"/>
    <w:rsid w:val="00C30D90"/>
    <w:rsid w:val="00C317D5"/>
    <w:rsid w:val="00C34432"/>
    <w:rsid w:val="00C34DDD"/>
    <w:rsid w:val="00C37B1A"/>
    <w:rsid w:val="00C42279"/>
    <w:rsid w:val="00C43BC8"/>
    <w:rsid w:val="00C45885"/>
    <w:rsid w:val="00C4596F"/>
    <w:rsid w:val="00C465CA"/>
    <w:rsid w:val="00C47FC8"/>
    <w:rsid w:val="00C5034C"/>
    <w:rsid w:val="00C50FE2"/>
    <w:rsid w:val="00C510C1"/>
    <w:rsid w:val="00C60485"/>
    <w:rsid w:val="00C60A30"/>
    <w:rsid w:val="00C64A92"/>
    <w:rsid w:val="00C6546C"/>
    <w:rsid w:val="00C7107C"/>
    <w:rsid w:val="00C813FC"/>
    <w:rsid w:val="00C826B7"/>
    <w:rsid w:val="00C848DB"/>
    <w:rsid w:val="00C84B92"/>
    <w:rsid w:val="00C872C2"/>
    <w:rsid w:val="00C911C5"/>
    <w:rsid w:val="00C929A2"/>
    <w:rsid w:val="00C92AFE"/>
    <w:rsid w:val="00C97037"/>
    <w:rsid w:val="00CA0DF4"/>
    <w:rsid w:val="00CA19B5"/>
    <w:rsid w:val="00CA6FCF"/>
    <w:rsid w:val="00CA72ED"/>
    <w:rsid w:val="00CA75DB"/>
    <w:rsid w:val="00CA7CF7"/>
    <w:rsid w:val="00CB27FA"/>
    <w:rsid w:val="00CB3D28"/>
    <w:rsid w:val="00CC1CB4"/>
    <w:rsid w:val="00CC21A7"/>
    <w:rsid w:val="00CC2A3B"/>
    <w:rsid w:val="00CC5755"/>
    <w:rsid w:val="00CD095C"/>
    <w:rsid w:val="00CD155C"/>
    <w:rsid w:val="00CD4C86"/>
    <w:rsid w:val="00CD6888"/>
    <w:rsid w:val="00CD7CBD"/>
    <w:rsid w:val="00CE3BEC"/>
    <w:rsid w:val="00D00862"/>
    <w:rsid w:val="00D023B9"/>
    <w:rsid w:val="00D037BA"/>
    <w:rsid w:val="00D11CE2"/>
    <w:rsid w:val="00D11D60"/>
    <w:rsid w:val="00D20715"/>
    <w:rsid w:val="00D212DC"/>
    <w:rsid w:val="00D2257E"/>
    <w:rsid w:val="00D243F2"/>
    <w:rsid w:val="00D26B03"/>
    <w:rsid w:val="00D31F4F"/>
    <w:rsid w:val="00D34FF7"/>
    <w:rsid w:val="00D35706"/>
    <w:rsid w:val="00D35D00"/>
    <w:rsid w:val="00D40786"/>
    <w:rsid w:val="00D434DA"/>
    <w:rsid w:val="00D44391"/>
    <w:rsid w:val="00D44958"/>
    <w:rsid w:val="00D45E93"/>
    <w:rsid w:val="00D5421D"/>
    <w:rsid w:val="00D543C1"/>
    <w:rsid w:val="00D55A7B"/>
    <w:rsid w:val="00D63686"/>
    <w:rsid w:val="00D6743F"/>
    <w:rsid w:val="00D67CB6"/>
    <w:rsid w:val="00D76C81"/>
    <w:rsid w:val="00D770FC"/>
    <w:rsid w:val="00D83E6A"/>
    <w:rsid w:val="00D85159"/>
    <w:rsid w:val="00D87E64"/>
    <w:rsid w:val="00D90791"/>
    <w:rsid w:val="00D91B92"/>
    <w:rsid w:val="00D936D1"/>
    <w:rsid w:val="00D943BF"/>
    <w:rsid w:val="00D96346"/>
    <w:rsid w:val="00DA0CDB"/>
    <w:rsid w:val="00DA29B4"/>
    <w:rsid w:val="00DA4BEA"/>
    <w:rsid w:val="00DA55AC"/>
    <w:rsid w:val="00DA7F73"/>
    <w:rsid w:val="00DB20DE"/>
    <w:rsid w:val="00DB2FC0"/>
    <w:rsid w:val="00DB4641"/>
    <w:rsid w:val="00DC0C18"/>
    <w:rsid w:val="00DC2CA2"/>
    <w:rsid w:val="00DC3968"/>
    <w:rsid w:val="00DC54C4"/>
    <w:rsid w:val="00DC57C4"/>
    <w:rsid w:val="00DC7422"/>
    <w:rsid w:val="00DC77F9"/>
    <w:rsid w:val="00DD77FD"/>
    <w:rsid w:val="00DE047F"/>
    <w:rsid w:val="00DE31DC"/>
    <w:rsid w:val="00DE3A4E"/>
    <w:rsid w:val="00DE690A"/>
    <w:rsid w:val="00DF1476"/>
    <w:rsid w:val="00DF38FB"/>
    <w:rsid w:val="00DF4F2D"/>
    <w:rsid w:val="00DF5F5F"/>
    <w:rsid w:val="00DF6F38"/>
    <w:rsid w:val="00E01A7B"/>
    <w:rsid w:val="00E01F4F"/>
    <w:rsid w:val="00E042E6"/>
    <w:rsid w:val="00E14EBD"/>
    <w:rsid w:val="00E2216C"/>
    <w:rsid w:val="00E227B4"/>
    <w:rsid w:val="00E23D1F"/>
    <w:rsid w:val="00E23FD5"/>
    <w:rsid w:val="00E33D75"/>
    <w:rsid w:val="00E375D7"/>
    <w:rsid w:val="00E37E23"/>
    <w:rsid w:val="00E40B35"/>
    <w:rsid w:val="00E564BA"/>
    <w:rsid w:val="00E614EE"/>
    <w:rsid w:val="00E6256F"/>
    <w:rsid w:val="00E62BC2"/>
    <w:rsid w:val="00E6469A"/>
    <w:rsid w:val="00E66E4E"/>
    <w:rsid w:val="00E67796"/>
    <w:rsid w:val="00E728D2"/>
    <w:rsid w:val="00E76218"/>
    <w:rsid w:val="00E77719"/>
    <w:rsid w:val="00E838B4"/>
    <w:rsid w:val="00E868F5"/>
    <w:rsid w:val="00E91860"/>
    <w:rsid w:val="00E975D3"/>
    <w:rsid w:val="00EA211D"/>
    <w:rsid w:val="00EA327F"/>
    <w:rsid w:val="00EA42C6"/>
    <w:rsid w:val="00EA7DE8"/>
    <w:rsid w:val="00EB031B"/>
    <w:rsid w:val="00EB0B0A"/>
    <w:rsid w:val="00EB48E1"/>
    <w:rsid w:val="00EC0430"/>
    <w:rsid w:val="00EC3A2A"/>
    <w:rsid w:val="00EC62D7"/>
    <w:rsid w:val="00EC6806"/>
    <w:rsid w:val="00ED13B7"/>
    <w:rsid w:val="00ED1BDD"/>
    <w:rsid w:val="00ED27F1"/>
    <w:rsid w:val="00EE0C56"/>
    <w:rsid w:val="00EE24C5"/>
    <w:rsid w:val="00EF0B92"/>
    <w:rsid w:val="00EF3AA0"/>
    <w:rsid w:val="00EF7697"/>
    <w:rsid w:val="00F0537E"/>
    <w:rsid w:val="00F05EB0"/>
    <w:rsid w:val="00F06C76"/>
    <w:rsid w:val="00F07578"/>
    <w:rsid w:val="00F118AD"/>
    <w:rsid w:val="00F11CAB"/>
    <w:rsid w:val="00F12E8B"/>
    <w:rsid w:val="00F2338B"/>
    <w:rsid w:val="00F2533A"/>
    <w:rsid w:val="00F31B8F"/>
    <w:rsid w:val="00F34A3B"/>
    <w:rsid w:val="00F414D1"/>
    <w:rsid w:val="00F414F1"/>
    <w:rsid w:val="00F4555E"/>
    <w:rsid w:val="00F45896"/>
    <w:rsid w:val="00F53A01"/>
    <w:rsid w:val="00F53D59"/>
    <w:rsid w:val="00F54D02"/>
    <w:rsid w:val="00F6536A"/>
    <w:rsid w:val="00F728E7"/>
    <w:rsid w:val="00F72FEC"/>
    <w:rsid w:val="00F77A76"/>
    <w:rsid w:val="00F80B88"/>
    <w:rsid w:val="00F80E4F"/>
    <w:rsid w:val="00F87924"/>
    <w:rsid w:val="00F9010A"/>
    <w:rsid w:val="00F91F31"/>
    <w:rsid w:val="00F93445"/>
    <w:rsid w:val="00F94B67"/>
    <w:rsid w:val="00F97A3C"/>
    <w:rsid w:val="00FA30F3"/>
    <w:rsid w:val="00FA3855"/>
    <w:rsid w:val="00FA3A50"/>
    <w:rsid w:val="00FA4023"/>
    <w:rsid w:val="00FA423B"/>
    <w:rsid w:val="00FA4629"/>
    <w:rsid w:val="00FA7ABC"/>
    <w:rsid w:val="00FB4E8C"/>
    <w:rsid w:val="00FB61A5"/>
    <w:rsid w:val="00FC07FE"/>
    <w:rsid w:val="00FD0A96"/>
    <w:rsid w:val="00FD2926"/>
    <w:rsid w:val="00FE16AB"/>
    <w:rsid w:val="00FE4C5E"/>
    <w:rsid w:val="00FE7346"/>
    <w:rsid w:val="00FE7EE4"/>
    <w:rsid w:val="00FF5872"/>
    <w:rsid w:val="00FF6259"/>
    <w:rsid w:val="31C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E7CAD6"/>
  <w15:docId w15:val="{1268AC84-2C12-4693-BAE3-1D591DE8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 w:qFormat="1"/>
    <w:lsdException w:name="header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D633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Lines="100" w:before="100" w:afterLines="100" w:after="100" w:line="400" w:lineRule="exact"/>
      <w:jc w:val="center"/>
      <w:outlineLvl w:val="0"/>
    </w:pPr>
    <w:rPr>
      <w:rFonts w:ascii="Arial" w:eastAsia="黑体" w:hAnsi="Arial" w:cs="宋体"/>
      <w:bCs/>
      <w:kern w:val="44"/>
      <w:sz w:val="36"/>
      <w:szCs w:val="20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120" w:after="120"/>
      <w:jc w:val="left"/>
      <w:outlineLvl w:val="1"/>
    </w:pPr>
    <w:rPr>
      <w:b/>
      <w:bCs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120" w:after="120" w:line="300" w:lineRule="auto"/>
      <w:jc w:val="left"/>
      <w:outlineLvl w:val="2"/>
    </w:pPr>
    <w:rPr>
      <w:b/>
      <w:bCs/>
      <w:szCs w:val="21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</w:style>
  <w:style w:type="paragraph" w:styleId="a5">
    <w:name w:val="annotation text"/>
    <w:basedOn w:val="a0"/>
    <w:link w:val="a6"/>
    <w:pPr>
      <w:jc w:val="left"/>
    </w:p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a7">
    <w:name w:val="Balloon Text"/>
    <w:basedOn w:val="a0"/>
    <w:link w:val="a8"/>
    <w:rPr>
      <w:sz w:val="18"/>
      <w:szCs w:val="18"/>
    </w:rPr>
  </w:style>
  <w:style w:type="paragraph" w:styleId="a9">
    <w:name w:val="footer"/>
    <w:basedOn w:val="a0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1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spacing w:beforeLines="25" w:before="25" w:afterLines="25" w:after="25"/>
      <w:jc w:val="left"/>
    </w:pPr>
    <w:rPr>
      <w:rFonts w:eastAsia="黑体"/>
    </w:rPr>
  </w:style>
  <w:style w:type="paragraph" w:styleId="TOC2">
    <w:name w:val="toc 2"/>
    <w:basedOn w:val="a0"/>
    <w:next w:val="a0"/>
    <w:uiPriority w:val="39"/>
    <w:pPr>
      <w:ind w:leftChars="200" w:left="420"/>
    </w:pPr>
  </w:style>
  <w:style w:type="paragraph" w:styleId="ac">
    <w:name w:val="annotation subject"/>
    <w:basedOn w:val="a5"/>
    <w:next w:val="a5"/>
    <w:link w:val="ad"/>
    <w:rPr>
      <w:b/>
      <w:bCs/>
    </w:rPr>
  </w:style>
  <w:style w:type="character" w:styleId="ae">
    <w:name w:val="page number"/>
    <w:basedOn w:val="a1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rPr>
      <w:sz w:val="21"/>
      <w:szCs w:val="21"/>
    </w:rPr>
  </w:style>
  <w:style w:type="paragraph" w:customStyle="1" w:styleId="af1">
    <w:name w:val="节(论文)"/>
    <w:basedOn w:val="2"/>
    <w:next w:val="a0"/>
    <w:pPr>
      <w:spacing w:beforeLines="50" w:before="50" w:afterLines="50" w:after="50" w:line="400" w:lineRule="exact"/>
    </w:pPr>
    <w:rPr>
      <w:rFonts w:ascii="Arial" w:eastAsia="黑体" w:hAnsi="Arial"/>
      <w:b w:val="0"/>
      <w:sz w:val="30"/>
      <w:szCs w:val="32"/>
    </w:rPr>
  </w:style>
  <w:style w:type="character" w:customStyle="1" w:styleId="p141">
    <w:name w:val="p141"/>
    <w:rPr>
      <w:sz w:val="21"/>
      <w:szCs w:val="21"/>
      <w:u w:val="none"/>
      <w:vertAlign w:val="baseline"/>
    </w:rPr>
  </w:style>
  <w:style w:type="paragraph" w:customStyle="1" w:styleId="af2">
    <w:name w:val="小节(论文)"/>
    <w:basedOn w:val="3"/>
    <w:next w:val="a0"/>
    <w:pPr>
      <w:spacing w:beforeLines="50" w:before="50" w:afterLines="50" w:after="50" w:line="400" w:lineRule="exact"/>
    </w:pPr>
    <w:rPr>
      <w:rFonts w:eastAsia="黑体"/>
      <w:b w:val="0"/>
      <w:sz w:val="28"/>
      <w:szCs w:val="32"/>
    </w:rPr>
  </w:style>
  <w:style w:type="paragraph" w:customStyle="1" w:styleId="af3">
    <w:name w:val="小小节(论文)"/>
    <w:basedOn w:val="4"/>
    <w:next w:val="a0"/>
    <w:pPr>
      <w:spacing w:before="0" w:after="0" w:line="400" w:lineRule="exact"/>
      <w:jc w:val="left"/>
    </w:pPr>
    <w:rPr>
      <w:b w:val="0"/>
      <w:sz w:val="24"/>
    </w:rPr>
  </w:style>
  <w:style w:type="paragraph" w:customStyle="1" w:styleId="af4">
    <w:name w:val="结语等(论文)"/>
    <w:basedOn w:val="a0"/>
    <w:next w:val="a0"/>
    <w:pPr>
      <w:keepNext/>
      <w:keepLines/>
      <w:pageBreakBefore/>
      <w:spacing w:beforeLines="100" w:before="400" w:afterLines="100" w:after="400" w:line="400" w:lineRule="exact"/>
      <w:jc w:val="center"/>
      <w:outlineLvl w:val="0"/>
    </w:pPr>
    <w:rPr>
      <w:rFonts w:eastAsia="黑体"/>
      <w:bCs/>
      <w:kern w:val="44"/>
      <w:sz w:val="36"/>
      <w:szCs w:val="20"/>
    </w:rPr>
  </w:style>
  <w:style w:type="character" w:customStyle="1" w:styleId="a6">
    <w:name w:val="批注文字 字符"/>
    <w:link w:val="a5"/>
    <w:rPr>
      <w:kern w:val="2"/>
      <w:sz w:val="24"/>
      <w:szCs w:val="24"/>
    </w:rPr>
  </w:style>
  <w:style w:type="character" w:customStyle="1" w:styleId="ad">
    <w:name w:val="批注主题 字符"/>
    <w:link w:val="ac"/>
    <w:rPr>
      <w:b/>
      <w:bCs/>
      <w:kern w:val="2"/>
      <w:sz w:val="24"/>
      <w:szCs w:val="24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paragraph" w:customStyle="1" w:styleId="12">
    <w:name w:val="修订1"/>
    <w:hidden/>
    <w:uiPriority w:val="99"/>
    <w:semiHidden/>
    <w:rPr>
      <w:kern w:val="2"/>
      <w:sz w:val="24"/>
      <w:szCs w:val="24"/>
    </w:rPr>
  </w:style>
  <w:style w:type="character" w:customStyle="1" w:styleId="10">
    <w:name w:val="标题 1 字符"/>
    <w:basedOn w:val="a1"/>
    <w:link w:val="1"/>
    <w:rsid w:val="00981714"/>
    <w:rPr>
      <w:rFonts w:ascii="Arial" w:eastAsia="黑体" w:hAnsi="Arial" w:cs="宋体"/>
      <w:bCs/>
      <w:kern w:val="44"/>
      <w:sz w:val="36"/>
    </w:rPr>
  </w:style>
  <w:style w:type="character" w:customStyle="1" w:styleId="20">
    <w:name w:val="标题 2 字符"/>
    <w:basedOn w:val="a1"/>
    <w:link w:val="2"/>
    <w:rsid w:val="00981714"/>
    <w:rPr>
      <w:b/>
      <w:bCs/>
      <w:kern w:val="2"/>
      <w:sz w:val="24"/>
      <w:szCs w:val="24"/>
    </w:rPr>
  </w:style>
  <w:style w:type="character" w:customStyle="1" w:styleId="30">
    <w:name w:val="标题 3 字符"/>
    <w:basedOn w:val="a1"/>
    <w:link w:val="3"/>
    <w:rsid w:val="00981714"/>
    <w:rPr>
      <w:b/>
      <w:bCs/>
      <w:kern w:val="2"/>
      <w:sz w:val="24"/>
      <w:szCs w:val="21"/>
    </w:rPr>
  </w:style>
  <w:style w:type="character" w:customStyle="1" w:styleId="40">
    <w:name w:val="标题 4 字符"/>
    <w:basedOn w:val="a1"/>
    <w:link w:val="4"/>
    <w:uiPriority w:val="9"/>
    <w:rsid w:val="00981714"/>
    <w:rPr>
      <w:rFonts w:ascii="Arial" w:eastAsia="黑体" w:hAnsi="Arial"/>
      <w:b/>
      <w:bCs/>
      <w:kern w:val="2"/>
      <w:sz w:val="28"/>
      <w:szCs w:val="28"/>
    </w:rPr>
  </w:style>
  <w:style w:type="paragraph" w:styleId="af5">
    <w:name w:val="Title"/>
    <w:basedOn w:val="a0"/>
    <w:link w:val="af6"/>
    <w:uiPriority w:val="10"/>
    <w:qFormat/>
    <w:rsid w:val="00981714"/>
    <w:pPr>
      <w:adjustRightInd w:val="0"/>
      <w:spacing w:before="63"/>
      <w:ind w:left="117" w:firstLineChars="200" w:firstLine="200"/>
    </w:pPr>
    <w:rPr>
      <w:rFonts w:ascii="Arial" w:eastAsia="Arial" w:hAnsi="Arial" w:cs="Arial"/>
      <w:sz w:val="49"/>
      <w:szCs w:val="49"/>
    </w:rPr>
  </w:style>
  <w:style w:type="character" w:customStyle="1" w:styleId="af6">
    <w:name w:val="标题 字符"/>
    <w:basedOn w:val="a1"/>
    <w:link w:val="af5"/>
    <w:uiPriority w:val="10"/>
    <w:rsid w:val="00981714"/>
    <w:rPr>
      <w:rFonts w:ascii="Arial" w:eastAsia="Arial" w:hAnsi="Arial" w:cs="Arial"/>
      <w:kern w:val="2"/>
      <w:sz w:val="49"/>
      <w:szCs w:val="49"/>
    </w:rPr>
  </w:style>
  <w:style w:type="paragraph" w:styleId="af7">
    <w:name w:val="List Paragraph"/>
    <w:basedOn w:val="a0"/>
    <w:rsid w:val="00981714"/>
    <w:pPr>
      <w:adjustRightInd w:val="0"/>
      <w:ind w:left="469" w:firstLineChars="200" w:hanging="199"/>
    </w:pPr>
    <w:rPr>
      <w:rFonts w:cstheme="minorBidi"/>
      <w:szCs w:val="22"/>
    </w:rPr>
  </w:style>
  <w:style w:type="paragraph" w:styleId="af8">
    <w:name w:val="Body Text"/>
    <w:basedOn w:val="a0"/>
    <w:link w:val="af9"/>
    <w:uiPriority w:val="99"/>
    <w:rsid w:val="00981714"/>
    <w:pPr>
      <w:adjustRightInd w:val="0"/>
      <w:ind w:firstLineChars="200" w:firstLine="200"/>
    </w:pPr>
    <w:rPr>
      <w:rFonts w:cstheme="minorBidi"/>
      <w:sz w:val="19"/>
      <w:szCs w:val="19"/>
    </w:rPr>
  </w:style>
  <w:style w:type="character" w:customStyle="1" w:styleId="af9">
    <w:name w:val="正文文本 字符"/>
    <w:basedOn w:val="a1"/>
    <w:link w:val="af8"/>
    <w:uiPriority w:val="99"/>
    <w:rsid w:val="00981714"/>
    <w:rPr>
      <w:rFonts w:cstheme="minorBidi"/>
      <w:kern w:val="2"/>
      <w:sz w:val="19"/>
      <w:szCs w:val="19"/>
    </w:rPr>
  </w:style>
  <w:style w:type="paragraph" w:customStyle="1" w:styleId="TableParagraph">
    <w:name w:val="Table Paragraph"/>
    <w:basedOn w:val="a0"/>
    <w:rsid w:val="00981714"/>
    <w:pPr>
      <w:adjustRightInd w:val="0"/>
      <w:spacing w:before="54"/>
      <w:ind w:left="60" w:firstLineChars="200" w:firstLine="200"/>
    </w:pPr>
    <w:rPr>
      <w:rFonts w:ascii="Arial" w:eastAsia="Arial" w:hAnsi="Arial" w:cs="Arial"/>
      <w:szCs w:val="22"/>
    </w:rPr>
  </w:style>
  <w:style w:type="paragraph" w:customStyle="1" w:styleId="21">
    <w:name w:val="标题 21"/>
    <w:basedOn w:val="a0"/>
    <w:rsid w:val="00981714"/>
    <w:pPr>
      <w:adjustRightInd w:val="0"/>
      <w:spacing w:before="4"/>
      <w:ind w:left="20" w:firstLineChars="200" w:firstLine="200"/>
      <w:outlineLvl w:val="2"/>
    </w:pPr>
    <w:rPr>
      <w:rFonts w:ascii="Arial" w:eastAsia="Arial" w:hAnsi="Arial" w:cs="Arial"/>
      <w:sz w:val="20"/>
      <w:szCs w:val="20"/>
    </w:rPr>
  </w:style>
  <w:style w:type="paragraph" w:customStyle="1" w:styleId="110">
    <w:name w:val="标题 11"/>
    <w:basedOn w:val="a0"/>
    <w:rsid w:val="00981714"/>
    <w:pPr>
      <w:adjustRightInd w:val="0"/>
      <w:spacing w:before="72"/>
      <w:ind w:left="894" w:firstLineChars="200" w:hanging="625"/>
      <w:outlineLvl w:val="1"/>
    </w:pPr>
    <w:rPr>
      <w:rFonts w:ascii="Arial" w:eastAsia="Arial" w:hAnsi="Arial" w:cs="Arial"/>
      <w:sz w:val="23"/>
      <w:szCs w:val="23"/>
    </w:rPr>
  </w:style>
  <w:style w:type="paragraph" w:customStyle="1" w:styleId="TOC61">
    <w:name w:val="TOC 61"/>
    <w:basedOn w:val="a0"/>
    <w:rsid w:val="00981714"/>
    <w:pPr>
      <w:adjustRightInd w:val="0"/>
      <w:spacing w:line="213" w:lineRule="exact"/>
      <w:ind w:left="1421" w:firstLineChars="200" w:firstLine="200"/>
    </w:pPr>
    <w:rPr>
      <w:rFonts w:ascii="Trebuchet MS" w:eastAsia="Trebuchet MS" w:hAnsi="Trebuchet MS" w:cs="Trebuchet MS"/>
      <w:sz w:val="19"/>
      <w:szCs w:val="19"/>
    </w:rPr>
  </w:style>
  <w:style w:type="paragraph" w:customStyle="1" w:styleId="TOC51">
    <w:name w:val="TOC 51"/>
    <w:basedOn w:val="a0"/>
    <w:rsid w:val="00981714"/>
    <w:pPr>
      <w:adjustRightInd w:val="0"/>
      <w:spacing w:line="213" w:lineRule="exact"/>
      <w:ind w:left="1421" w:firstLineChars="200" w:hanging="597"/>
    </w:pPr>
    <w:rPr>
      <w:rFonts w:ascii="Trebuchet MS" w:eastAsia="Trebuchet MS" w:hAnsi="Trebuchet MS" w:cs="Trebuchet MS"/>
      <w:sz w:val="19"/>
      <w:szCs w:val="19"/>
    </w:rPr>
  </w:style>
  <w:style w:type="paragraph" w:customStyle="1" w:styleId="TOC41">
    <w:name w:val="TOC 41"/>
    <w:basedOn w:val="a0"/>
    <w:rsid w:val="00981714"/>
    <w:pPr>
      <w:adjustRightInd w:val="0"/>
      <w:spacing w:line="213" w:lineRule="exact"/>
      <w:ind w:left="1336" w:firstLineChars="200" w:hanging="597"/>
    </w:pPr>
    <w:rPr>
      <w:rFonts w:ascii="Trebuchet MS" w:eastAsia="Trebuchet MS" w:hAnsi="Trebuchet MS" w:cs="Trebuchet MS"/>
      <w:sz w:val="19"/>
      <w:szCs w:val="19"/>
    </w:rPr>
  </w:style>
  <w:style w:type="paragraph" w:customStyle="1" w:styleId="TOC31">
    <w:name w:val="TOC 31"/>
    <w:basedOn w:val="a0"/>
    <w:rsid w:val="00981714"/>
    <w:pPr>
      <w:adjustRightInd w:val="0"/>
      <w:spacing w:line="213" w:lineRule="exact"/>
      <w:ind w:left="825" w:firstLineChars="200" w:hanging="511"/>
    </w:pPr>
    <w:rPr>
      <w:rFonts w:ascii="Trebuchet MS" w:eastAsia="Trebuchet MS" w:hAnsi="Trebuchet MS" w:cs="Trebuchet MS"/>
      <w:sz w:val="19"/>
      <w:szCs w:val="19"/>
    </w:rPr>
  </w:style>
  <w:style w:type="paragraph" w:customStyle="1" w:styleId="TOC21">
    <w:name w:val="TOC 21"/>
    <w:basedOn w:val="a0"/>
    <w:rsid w:val="00981714"/>
    <w:pPr>
      <w:adjustRightInd w:val="0"/>
      <w:spacing w:before="67"/>
      <w:ind w:left="230" w:firstLineChars="200" w:firstLine="200"/>
    </w:pPr>
    <w:rPr>
      <w:rFonts w:ascii="Trebuchet MS" w:eastAsia="Trebuchet MS" w:hAnsi="Trebuchet MS" w:cs="Trebuchet MS"/>
      <w:sz w:val="17"/>
      <w:szCs w:val="17"/>
    </w:rPr>
  </w:style>
  <w:style w:type="paragraph" w:customStyle="1" w:styleId="TOC11">
    <w:name w:val="TOC 11"/>
    <w:basedOn w:val="a0"/>
    <w:rsid w:val="00981714"/>
    <w:pPr>
      <w:adjustRightInd w:val="0"/>
      <w:spacing w:line="213" w:lineRule="exact"/>
      <w:ind w:left="740" w:firstLineChars="200" w:hanging="511"/>
    </w:pPr>
    <w:rPr>
      <w:rFonts w:ascii="Trebuchet MS" w:eastAsia="Trebuchet MS" w:hAnsi="Trebuchet MS" w:cs="Trebuchet MS"/>
      <w:sz w:val="19"/>
      <w:szCs w:val="19"/>
    </w:rPr>
  </w:style>
  <w:style w:type="character" w:styleId="afa">
    <w:name w:val="FollowedHyperlink"/>
    <w:basedOn w:val="a1"/>
    <w:uiPriority w:val="99"/>
    <w:rsid w:val="00981714"/>
    <w:rPr>
      <w:color w:val="800080"/>
      <w:u w:val="single"/>
    </w:rPr>
  </w:style>
  <w:style w:type="character" w:styleId="afb">
    <w:name w:val="Placeholder Text"/>
    <w:basedOn w:val="a1"/>
    <w:uiPriority w:val="99"/>
    <w:semiHidden/>
    <w:rsid w:val="00981714"/>
    <w:rPr>
      <w:color w:val="808080"/>
    </w:rPr>
  </w:style>
  <w:style w:type="paragraph" w:styleId="afc">
    <w:name w:val="caption"/>
    <w:basedOn w:val="a0"/>
    <w:next w:val="a0"/>
    <w:uiPriority w:val="35"/>
    <w:unhideWhenUsed/>
    <w:qFormat/>
    <w:rsid w:val="008358ED"/>
    <w:pPr>
      <w:adjustRightInd w:val="0"/>
      <w:spacing w:afterLines="50" w:after="50" w:line="360" w:lineRule="auto"/>
      <w:jc w:val="center"/>
    </w:pPr>
    <w:rPr>
      <w:rFonts w:eastAsia="黑体" w:cstheme="majorBidi"/>
      <w:sz w:val="21"/>
      <w:szCs w:val="20"/>
    </w:rPr>
  </w:style>
  <w:style w:type="paragraph" w:customStyle="1" w:styleId="afd">
    <w:name w:val="表格的表名"/>
    <w:basedOn w:val="afc"/>
    <w:qFormat/>
    <w:rsid w:val="00981714"/>
    <w:pPr>
      <w:keepNext/>
      <w:ind w:firstLine="480"/>
    </w:pPr>
    <w:rPr>
      <w:szCs w:val="24"/>
    </w:rPr>
  </w:style>
  <w:style w:type="paragraph" w:customStyle="1" w:styleId="afe">
    <w:name w:val="第一标题，无章序号"/>
    <w:basedOn w:val="1"/>
    <w:qFormat/>
    <w:rsid w:val="00981714"/>
    <w:pPr>
      <w:adjustRightInd w:val="0"/>
      <w:spacing w:beforeLines="50" w:before="50" w:afterLines="50" w:after="50" w:line="360" w:lineRule="auto"/>
    </w:pPr>
    <w:rPr>
      <w:rFonts w:ascii="Times New Roman" w:hAnsi="Times New Roman" w:cstheme="minorBidi"/>
      <w:szCs w:val="44"/>
    </w:rPr>
  </w:style>
  <w:style w:type="paragraph" w:customStyle="1" w:styleId="aff">
    <w:name w:val="附录二级标题"/>
    <w:basedOn w:val="2"/>
    <w:link w:val="aff0"/>
    <w:qFormat/>
    <w:rsid w:val="00981714"/>
    <w:pPr>
      <w:numPr>
        <w:ilvl w:val="1"/>
      </w:numPr>
      <w:adjustRightInd w:val="0"/>
      <w:spacing w:before="0" w:after="0" w:line="360" w:lineRule="auto"/>
      <w:ind w:left="1131"/>
      <w:jc w:val="both"/>
    </w:pPr>
    <w:rPr>
      <w:rFonts w:eastAsia="黑体" w:cstheme="minorBidi"/>
      <w:b w:val="0"/>
      <w:sz w:val="30"/>
      <w:szCs w:val="32"/>
    </w:rPr>
  </w:style>
  <w:style w:type="character" w:customStyle="1" w:styleId="aff0">
    <w:name w:val="附录二级标题 字符"/>
    <w:basedOn w:val="20"/>
    <w:link w:val="aff"/>
    <w:rsid w:val="00981714"/>
    <w:rPr>
      <w:rFonts w:eastAsia="黑体" w:cstheme="minorBidi"/>
      <w:b w:val="0"/>
      <w:bCs/>
      <w:kern w:val="2"/>
      <w:sz w:val="30"/>
      <w:szCs w:val="32"/>
    </w:rPr>
  </w:style>
  <w:style w:type="paragraph" w:customStyle="1" w:styleId="a">
    <w:name w:val="附录一级标题"/>
    <w:basedOn w:val="1"/>
    <w:link w:val="aff1"/>
    <w:qFormat/>
    <w:rsid w:val="00981714"/>
    <w:pPr>
      <w:pageBreakBefore/>
      <w:numPr>
        <w:numId w:val="11"/>
      </w:numPr>
      <w:adjustRightInd w:val="0"/>
      <w:spacing w:beforeLines="50" w:before="50" w:afterLines="50" w:after="50" w:line="360" w:lineRule="auto"/>
    </w:pPr>
    <w:rPr>
      <w:rFonts w:cstheme="minorBidi"/>
      <w:szCs w:val="44"/>
    </w:rPr>
  </w:style>
  <w:style w:type="character" w:customStyle="1" w:styleId="aff1">
    <w:name w:val="附录一级标题 字符"/>
    <w:basedOn w:val="10"/>
    <w:link w:val="a"/>
    <w:rsid w:val="00981714"/>
    <w:rPr>
      <w:rFonts w:ascii="Arial" w:eastAsia="黑体" w:hAnsi="Arial" w:cstheme="minorBidi"/>
      <w:bCs/>
      <w:kern w:val="44"/>
      <w:sz w:val="36"/>
      <w:szCs w:val="44"/>
    </w:rPr>
  </w:style>
  <w:style w:type="paragraph" w:customStyle="1" w:styleId="aff2">
    <w:name w:val="关键词"/>
    <w:basedOn w:val="a0"/>
    <w:qFormat/>
    <w:rsid w:val="00981714"/>
    <w:pPr>
      <w:adjustRightInd w:val="0"/>
      <w:ind w:firstLineChars="200" w:firstLine="200"/>
      <w:jc w:val="left"/>
    </w:pPr>
    <w:rPr>
      <w:rFonts w:ascii="黑体" w:eastAsia="黑体" w:hAnsi="黑体" w:cstheme="minorBidi"/>
    </w:rPr>
  </w:style>
  <w:style w:type="table" w:customStyle="1" w:styleId="aff3">
    <w:name w:val="三线表"/>
    <w:basedOn w:val="a2"/>
    <w:uiPriority w:val="99"/>
    <w:rsid w:val="00981714"/>
    <w:pPr>
      <w:spacing w:line="360" w:lineRule="auto"/>
      <w:jc w:val="center"/>
    </w:pPr>
    <w:rPr>
      <w:rFonts w:cstheme="minorBidi"/>
      <w:kern w:val="2"/>
      <w:sz w:val="21"/>
      <w:szCs w:val="21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b/>
        <w:sz w:val="21"/>
      </w:rPr>
      <w:tblPr/>
      <w:tcPr>
        <w:tcBorders>
          <w:bottom w:val="single" w:sz="4" w:space="0" w:color="auto"/>
        </w:tcBorders>
      </w:tcPr>
    </w:tblStylePr>
  </w:style>
  <w:style w:type="paragraph" w:styleId="aff4">
    <w:name w:val="No Spacing"/>
    <w:uiPriority w:val="1"/>
    <w:qFormat/>
    <w:rsid w:val="00981714"/>
    <w:pPr>
      <w:widowControl w:val="0"/>
      <w:adjustRightInd w:val="0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customStyle="1" w:styleId="aff5">
    <w:name w:val="图片"/>
    <w:basedOn w:val="aff4"/>
    <w:next w:val="a0"/>
    <w:link w:val="aff6"/>
    <w:qFormat/>
    <w:rsid w:val="00981714"/>
    <w:pPr>
      <w:ind w:firstLineChars="0" w:firstLine="0"/>
      <w:jc w:val="center"/>
    </w:pPr>
    <w:rPr>
      <w:noProof/>
      <w:sz w:val="28"/>
      <w:szCs w:val="21"/>
    </w:rPr>
  </w:style>
  <w:style w:type="character" w:customStyle="1" w:styleId="aff6">
    <w:name w:val="图片 字符"/>
    <w:basedOn w:val="a1"/>
    <w:link w:val="aff5"/>
    <w:rsid w:val="00981714"/>
    <w:rPr>
      <w:rFonts w:cstheme="minorBidi"/>
      <w:noProof/>
      <w:kern w:val="2"/>
      <w:sz w:val="28"/>
      <w:szCs w:val="21"/>
    </w:rPr>
  </w:style>
  <w:style w:type="character" w:customStyle="1" w:styleId="aa">
    <w:name w:val="页脚 字符"/>
    <w:basedOn w:val="a1"/>
    <w:link w:val="a9"/>
    <w:rsid w:val="00981714"/>
    <w:rPr>
      <w:kern w:val="2"/>
      <w:sz w:val="18"/>
      <w:szCs w:val="18"/>
    </w:rPr>
  </w:style>
  <w:style w:type="character" w:customStyle="1" w:styleId="aff7">
    <w:name w:val="页眉 字符"/>
    <w:basedOn w:val="a1"/>
    <w:uiPriority w:val="99"/>
    <w:semiHidden/>
    <w:rsid w:val="00981714"/>
    <w:rPr>
      <w:rFonts w:cstheme="minorBidi"/>
      <w:kern w:val="2"/>
      <w:sz w:val="18"/>
      <w:szCs w:val="18"/>
    </w:rPr>
  </w:style>
  <w:style w:type="character" w:customStyle="1" w:styleId="11">
    <w:name w:val="页眉 字符1"/>
    <w:link w:val="ab"/>
    <w:rsid w:val="00981714"/>
    <w:rPr>
      <w:kern w:val="2"/>
      <w:sz w:val="18"/>
      <w:szCs w:val="18"/>
    </w:rPr>
  </w:style>
  <w:style w:type="paragraph" w:customStyle="1" w:styleId="aff8">
    <w:name w:val="摘要标题"/>
    <w:basedOn w:val="a0"/>
    <w:link w:val="aff9"/>
    <w:qFormat/>
    <w:rsid w:val="00981714"/>
    <w:pPr>
      <w:pageBreakBefore/>
      <w:adjustRightInd w:val="0"/>
      <w:spacing w:beforeLines="50" w:before="50" w:afterLines="50" w:after="50" w:line="360" w:lineRule="auto"/>
      <w:jc w:val="center"/>
    </w:pPr>
    <w:rPr>
      <w:rFonts w:ascii="黑体" w:eastAsia="黑体" w:cstheme="minorBidi"/>
      <w:sz w:val="36"/>
      <w:szCs w:val="36"/>
    </w:rPr>
  </w:style>
  <w:style w:type="character" w:customStyle="1" w:styleId="aff9">
    <w:name w:val="摘要标题 字符"/>
    <w:basedOn w:val="a1"/>
    <w:link w:val="aff8"/>
    <w:rsid w:val="00981714"/>
    <w:rPr>
      <w:rFonts w:ascii="黑体" w:eastAsia="黑体" w:cstheme="minorBidi"/>
      <w:kern w:val="2"/>
      <w:sz w:val="36"/>
      <w:szCs w:val="36"/>
    </w:rPr>
  </w:style>
  <w:style w:type="paragraph" w:customStyle="1" w:styleId="affa">
    <w:name w:val="摘要正文"/>
    <w:basedOn w:val="a0"/>
    <w:link w:val="affb"/>
    <w:qFormat/>
    <w:rsid w:val="00981714"/>
    <w:pPr>
      <w:adjustRightInd w:val="0"/>
      <w:spacing w:line="360" w:lineRule="auto"/>
      <w:ind w:firstLineChars="200" w:firstLine="200"/>
    </w:pPr>
    <w:rPr>
      <w:rFonts w:cstheme="minorBidi"/>
      <w:szCs w:val="21"/>
    </w:rPr>
  </w:style>
  <w:style w:type="character" w:customStyle="1" w:styleId="affb">
    <w:name w:val="摘要正文 字符"/>
    <w:basedOn w:val="a1"/>
    <w:link w:val="affa"/>
    <w:rsid w:val="00981714"/>
    <w:rPr>
      <w:rFonts w:cstheme="minorBidi"/>
      <w:kern w:val="2"/>
      <w:sz w:val="24"/>
      <w:szCs w:val="21"/>
    </w:rPr>
  </w:style>
  <w:style w:type="paragraph" w:customStyle="1" w:styleId="msonormal0">
    <w:name w:val="msonormal"/>
    <w:basedOn w:val="a0"/>
    <w:rsid w:val="009817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font5">
    <w:name w:val="font5"/>
    <w:basedOn w:val="a0"/>
    <w:rsid w:val="00981714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</w:rPr>
  </w:style>
  <w:style w:type="paragraph" w:customStyle="1" w:styleId="font6">
    <w:name w:val="font6"/>
    <w:basedOn w:val="a0"/>
    <w:rsid w:val="00981714"/>
    <w:pPr>
      <w:widowControl/>
      <w:spacing w:before="100" w:beforeAutospacing="1" w:after="100" w:afterAutospacing="1"/>
      <w:jc w:val="left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font7">
    <w:name w:val="font7"/>
    <w:basedOn w:val="a0"/>
    <w:rsid w:val="00981714"/>
    <w:pPr>
      <w:widowControl/>
      <w:spacing w:before="100" w:beforeAutospacing="1" w:after="100" w:afterAutospacing="1"/>
      <w:jc w:val="left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font8">
    <w:name w:val="font8"/>
    <w:basedOn w:val="a0"/>
    <w:rsid w:val="00981714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9">
    <w:name w:val="font9"/>
    <w:basedOn w:val="a0"/>
    <w:rsid w:val="00981714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231F20"/>
      <w:kern w:val="0"/>
      <w:sz w:val="16"/>
      <w:szCs w:val="16"/>
    </w:rPr>
  </w:style>
  <w:style w:type="paragraph" w:customStyle="1" w:styleId="font10">
    <w:name w:val="font10"/>
    <w:basedOn w:val="a0"/>
    <w:rsid w:val="00981714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</w:rPr>
  </w:style>
  <w:style w:type="paragraph" w:customStyle="1" w:styleId="font11">
    <w:name w:val="font11"/>
    <w:basedOn w:val="a0"/>
    <w:rsid w:val="00981714"/>
    <w:pPr>
      <w:widowControl/>
      <w:spacing w:before="100" w:beforeAutospacing="1" w:after="100" w:afterAutospacing="1"/>
      <w:jc w:val="left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font12">
    <w:name w:val="font12"/>
    <w:basedOn w:val="a0"/>
    <w:rsid w:val="00981714"/>
    <w:pPr>
      <w:widowControl/>
      <w:spacing w:before="100" w:beforeAutospacing="1" w:after="100" w:afterAutospacing="1"/>
      <w:jc w:val="left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66">
    <w:name w:val="xl66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67">
    <w:name w:val="xl67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231F20"/>
      <w:kern w:val="0"/>
    </w:rPr>
  </w:style>
  <w:style w:type="paragraph" w:customStyle="1" w:styleId="xl68">
    <w:name w:val="xl68"/>
    <w:basedOn w:val="a0"/>
    <w:rsid w:val="009817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69">
    <w:name w:val="xl69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70">
    <w:name w:val="xl70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71">
    <w:name w:val="xl71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72">
    <w:name w:val="xl72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73">
    <w:name w:val="xl73"/>
    <w:basedOn w:val="a0"/>
    <w:rsid w:val="009817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74">
    <w:name w:val="xl74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75">
    <w:name w:val="xl75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xl76">
    <w:name w:val="xl76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Segoe UI" w:hAnsi="Segoe UI" w:cs="Segoe UI"/>
      <w:kern w:val="0"/>
    </w:rPr>
  </w:style>
  <w:style w:type="paragraph" w:customStyle="1" w:styleId="xl77">
    <w:name w:val="xl77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14"/>
      <w:szCs w:val="14"/>
    </w:rPr>
  </w:style>
  <w:style w:type="paragraph" w:customStyle="1" w:styleId="xl78">
    <w:name w:val="xl78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79">
    <w:name w:val="xl79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0">
    <w:name w:val="xl80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1">
    <w:name w:val="xl81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2">
    <w:name w:val="xl82"/>
    <w:basedOn w:val="a0"/>
    <w:rsid w:val="009817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3">
    <w:name w:val="xl83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4">
    <w:name w:val="xl84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5">
    <w:name w:val="xl85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6">
    <w:name w:val="xl86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xl87">
    <w:name w:val="xl87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231F20"/>
      <w:kern w:val="0"/>
      <w:sz w:val="16"/>
      <w:szCs w:val="16"/>
    </w:rPr>
  </w:style>
  <w:style w:type="paragraph" w:customStyle="1" w:styleId="xl88">
    <w:name w:val="xl88"/>
    <w:basedOn w:val="a0"/>
    <w:rsid w:val="009817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89">
    <w:name w:val="xl89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90">
    <w:name w:val="xl90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91">
    <w:name w:val="xl91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92">
    <w:name w:val="xl92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231F20"/>
      <w:kern w:val="0"/>
      <w:sz w:val="16"/>
      <w:szCs w:val="16"/>
    </w:rPr>
  </w:style>
  <w:style w:type="paragraph" w:customStyle="1" w:styleId="xl93">
    <w:name w:val="xl93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14"/>
      <w:szCs w:val="14"/>
    </w:rPr>
  </w:style>
  <w:style w:type="paragraph" w:customStyle="1" w:styleId="xl94">
    <w:name w:val="xl94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xl95">
    <w:name w:val="xl95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xl96">
    <w:name w:val="xl96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231F20"/>
      <w:kern w:val="0"/>
      <w:sz w:val="16"/>
      <w:szCs w:val="16"/>
    </w:rPr>
  </w:style>
  <w:style w:type="paragraph" w:customStyle="1" w:styleId="xl97">
    <w:name w:val="xl97"/>
    <w:basedOn w:val="a0"/>
    <w:rsid w:val="009817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98">
    <w:name w:val="xl98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99">
    <w:name w:val="xl99"/>
    <w:basedOn w:val="a0"/>
    <w:rsid w:val="0098171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100">
    <w:name w:val="xl100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xl101">
    <w:name w:val="xl101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14"/>
      <w:szCs w:val="14"/>
    </w:rPr>
  </w:style>
  <w:style w:type="paragraph" w:customStyle="1" w:styleId="xl102">
    <w:name w:val="xl102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color w:val="231F20"/>
      <w:kern w:val="0"/>
      <w:sz w:val="16"/>
      <w:szCs w:val="16"/>
    </w:rPr>
  </w:style>
  <w:style w:type="paragraph" w:customStyle="1" w:styleId="xl103">
    <w:name w:val="xl103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231F20"/>
      <w:kern w:val="0"/>
      <w:sz w:val="16"/>
      <w:szCs w:val="16"/>
    </w:rPr>
  </w:style>
  <w:style w:type="paragraph" w:customStyle="1" w:styleId="xl104">
    <w:name w:val="xl104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105">
    <w:name w:val="xl105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106">
    <w:name w:val="xl106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107">
    <w:name w:val="xl107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563C1"/>
      <w:kern w:val="0"/>
      <w:u w:val="single"/>
    </w:rPr>
  </w:style>
  <w:style w:type="paragraph" w:customStyle="1" w:styleId="xl108">
    <w:name w:val="xl108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231F20"/>
      <w:kern w:val="0"/>
    </w:rPr>
  </w:style>
  <w:style w:type="paragraph" w:customStyle="1" w:styleId="xl109">
    <w:name w:val="xl109"/>
    <w:basedOn w:val="a0"/>
    <w:rsid w:val="0098171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110">
    <w:name w:val="xl110"/>
    <w:basedOn w:val="a0"/>
    <w:rsid w:val="0098171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111">
    <w:name w:val="xl111"/>
    <w:basedOn w:val="a0"/>
    <w:rsid w:val="0098171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color w:val="231F20"/>
      <w:kern w:val="0"/>
      <w:sz w:val="16"/>
      <w:szCs w:val="16"/>
    </w:rPr>
  </w:style>
  <w:style w:type="paragraph" w:customStyle="1" w:styleId="xl112">
    <w:name w:val="xl112"/>
    <w:basedOn w:val="a0"/>
    <w:rsid w:val="00981714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113">
    <w:name w:val="xl113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231F20"/>
      <w:kern w:val="0"/>
    </w:rPr>
  </w:style>
  <w:style w:type="paragraph" w:customStyle="1" w:styleId="xl114">
    <w:name w:val="xl114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</w:rPr>
  </w:style>
  <w:style w:type="paragraph" w:customStyle="1" w:styleId="xl115">
    <w:name w:val="xl115"/>
    <w:basedOn w:val="a0"/>
    <w:rsid w:val="0098171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231F20"/>
      <w:kern w:val="0"/>
    </w:rPr>
  </w:style>
  <w:style w:type="paragraph" w:customStyle="1" w:styleId="affc">
    <w:name w:val="表格内容"/>
    <w:basedOn w:val="a0"/>
    <w:autoRedefine/>
    <w:qFormat/>
    <w:rsid w:val="00981714"/>
    <w:pPr>
      <w:adjustRightInd w:val="0"/>
      <w:jc w:val="center"/>
    </w:pPr>
    <w:rPr>
      <w:rFonts w:cs="Arial"/>
      <w:sz w:val="21"/>
      <w:szCs w:val="21"/>
    </w:rPr>
  </w:style>
  <w:style w:type="table" w:styleId="affd">
    <w:name w:val="Table Grid"/>
    <w:basedOn w:val="a2"/>
    <w:rsid w:val="00013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真正文"/>
    <w:basedOn w:val="a0"/>
    <w:link w:val="afff"/>
    <w:qFormat/>
    <w:rsid w:val="009808A0"/>
    <w:pPr>
      <w:spacing w:line="360" w:lineRule="auto"/>
      <w:ind w:firstLineChars="200" w:firstLine="200"/>
    </w:pPr>
    <w:rPr>
      <w:rFonts w:cstheme="minorBidi"/>
      <w:szCs w:val="22"/>
    </w:rPr>
  </w:style>
  <w:style w:type="character" w:customStyle="1" w:styleId="afff">
    <w:name w:val="真正文 字符"/>
    <w:basedOn w:val="a1"/>
    <w:link w:val="affe"/>
    <w:rsid w:val="009808A0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66B7A-5A1D-4FF4-AE74-917E6BE7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</Words>
  <Characters>113</Characters>
  <Application>Microsoft Office Word</Application>
  <DocSecurity>0</DocSecurity>
  <Lines>1</Lines>
  <Paragraphs>1</Paragraphs>
  <ScaleCrop>false</ScaleCrop>
  <Company>西南交通大学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Hongcai</dc:creator>
  <cp:lastModifiedBy>shaokai</cp:lastModifiedBy>
  <cp:revision>44</cp:revision>
  <cp:lastPrinted>2022-05-20T06:25:00Z</cp:lastPrinted>
  <dcterms:created xsi:type="dcterms:W3CDTF">2020-11-30T07:41:00Z</dcterms:created>
  <dcterms:modified xsi:type="dcterms:W3CDTF">2022-06-18T01:51:00Z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2F0BCD1F41084F9D870840E7592E1853</vt:lpwstr>
  </property>
</Properties>
</file>